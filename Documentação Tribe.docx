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0AF1F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496B1C24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2D236FCA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438462A3" w14:textId="77777777" w:rsidR="005D61D4" w:rsidRDefault="005D61D4" w:rsidP="005D61D4"/>
    <w:p w14:paraId="48C8E147" w14:textId="77777777" w:rsidR="005D61D4" w:rsidRDefault="005D61D4" w:rsidP="005D61D4"/>
    <w:p w14:paraId="5D77475E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43F9D48A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625B817B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6B83333B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23515FB0" w14:textId="77777777"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14:paraId="03D0A328" w14:textId="77777777" w:rsidR="00F909A8" w:rsidRPr="003A6CF2" w:rsidRDefault="003A6CF2" w:rsidP="003A6CF2">
      <w:pPr>
        <w:pStyle w:val="0-Autor"/>
        <w:spacing w:line="360" w:lineRule="auto"/>
        <w:rPr>
          <w:rFonts w:cs="Arial"/>
          <w:szCs w:val="28"/>
        </w:rPr>
      </w:pPr>
      <w:r w:rsidRPr="003A6CF2">
        <w:rPr>
          <w:rFonts w:cs="Arial"/>
          <w:szCs w:val="28"/>
        </w:rPr>
        <w:t>Anderson Tiago Bonamim Costa</w:t>
      </w:r>
    </w:p>
    <w:p w14:paraId="760FDC31" w14:textId="77777777" w:rsidR="003A6CF2" w:rsidRPr="003A6CF2" w:rsidRDefault="003A6CF2" w:rsidP="003A6C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GABRIEL LOPES DE AZEVEDO</w:t>
      </w:r>
    </w:p>
    <w:p w14:paraId="597F3983" w14:textId="77777777" w:rsidR="003A6CF2" w:rsidRPr="003A6CF2" w:rsidRDefault="003A6CF2" w:rsidP="003A6CF2">
      <w:pPr>
        <w:rPr>
          <w:b/>
          <w:sz w:val="28"/>
          <w:szCs w:val="28"/>
        </w:rPr>
      </w:pPr>
      <w:r>
        <w:rPr>
          <w:b/>
          <w:sz w:val="28"/>
          <w:szCs w:val="28"/>
        </w:rPr>
        <w:t>GUILHERME HENRIQUE ANDRADE PIMENTEL</w:t>
      </w:r>
    </w:p>
    <w:p w14:paraId="00CE3E38" w14:textId="77777777" w:rsidR="00F909A8" w:rsidRPr="00F909A8" w:rsidRDefault="00F909A8" w:rsidP="003A6CF2">
      <w:pPr>
        <w:pStyle w:val="0-Autor"/>
        <w:spacing w:line="360" w:lineRule="auto"/>
        <w:rPr>
          <w:rFonts w:cs="Arial"/>
          <w:szCs w:val="28"/>
        </w:rPr>
      </w:pPr>
    </w:p>
    <w:p w14:paraId="0335A5D7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3C27E520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618DCE8E" w14:textId="77777777" w:rsidR="00D80F73" w:rsidRPr="00B01591" w:rsidRDefault="003A6CF2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Sistema de análise estatística</w:t>
      </w:r>
    </w:p>
    <w:p w14:paraId="183A0B95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05DB1F7C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42538F0B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</w:t>
      </w:r>
      <w:r w:rsidR="003A6CF2">
        <w:rPr>
          <w:rFonts w:cs="Arial"/>
        </w:rPr>
        <w:t>Projeto Estatístico</w:t>
      </w:r>
      <w:r w:rsidRPr="00B01591">
        <w:rPr>
          <w:rFonts w:cs="Arial"/>
        </w:rPr>
        <w:t xml:space="preserve">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1AA37F47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0D5677F3" w14:textId="77777777" w:rsidR="00325835" w:rsidRPr="003A6CF2" w:rsidRDefault="003A6CF2" w:rsidP="003A6CF2">
      <w:pPr>
        <w:ind w:left="3969" w:firstLine="0"/>
        <w:rPr>
          <w:rFonts w:cs="Arial"/>
        </w:rPr>
      </w:pPr>
      <w:r w:rsidRPr="003A6CF2">
        <w:rPr>
          <w:rFonts w:cs="Arial"/>
        </w:rPr>
        <w:t xml:space="preserve">Orientador: Prof. Me. Maria Luísa </w:t>
      </w:r>
      <w:proofErr w:type="spellStart"/>
      <w:r w:rsidRPr="003A6CF2">
        <w:rPr>
          <w:rFonts w:cs="Arial"/>
        </w:rPr>
        <w:t>Cervi</w:t>
      </w:r>
      <w:proofErr w:type="spellEnd"/>
      <w:r w:rsidRPr="003A6CF2">
        <w:rPr>
          <w:rFonts w:cs="Arial"/>
        </w:rPr>
        <w:t xml:space="preserve"> </w:t>
      </w:r>
      <w:proofErr w:type="spellStart"/>
      <w:r w:rsidRPr="003A6CF2">
        <w:rPr>
          <w:rFonts w:cs="Arial"/>
        </w:rPr>
        <w:t>Uzun</w:t>
      </w:r>
      <w:proofErr w:type="spellEnd"/>
    </w:p>
    <w:p w14:paraId="49445EBF" w14:textId="77777777" w:rsidR="00AC73C7" w:rsidRDefault="00AC73C7" w:rsidP="00325835"/>
    <w:p w14:paraId="5EF3AB70" w14:textId="77777777"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14:paraId="4504D0A9" w14:textId="77777777"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64C5CF97" w14:textId="77777777" w:rsidR="0044473D" w:rsidRDefault="003A6CF2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</w:p>
    <w:p w14:paraId="13B9B8C9" w14:textId="77777777" w:rsidR="00CF7275" w:rsidRDefault="003A6CF2" w:rsidP="00CF7275">
      <w:pPr>
        <w:pStyle w:val="0-Data"/>
        <w:rPr>
          <w:rFonts w:cs="Arial"/>
          <w:szCs w:val="24"/>
        </w:rPr>
      </w:pPr>
      <w:bookmarkStart w:id="0" w:name="_Toc434489461"/>
      <w:r w:rsidRPr="00D159AD">
        <w:rPr>
          <w:rFonts w:cs="Arial"/>
          <w:szCs w:val="24"/>
        </w:rPr>
        <w:t>SISTEMA DE ANÁLISE ESTATÍSTICA</w:t>
      </w:r>
    </w:p>
    <w:p w14:paraId="56F2C432" w14:textId="77777777" w:rsidR="0084008F" w:rsidRPr="0084008F" w:rsidRDefault="0084008F" w:rsidP="0084008F"/>
    <w:p w14:paraId="3A5D8F73" w14:textId="77777777" w:rsidR="00CF7275" w:rsidRPr="003A6CF2" w:rsidRDefault="003A6CF2" w:rsidP="00CF7275">
      <w:pPr>
        <w:ind w:firstLine="0"/>
        <w:jc w:val="center"/>
        <w:rPr>
          <w:rFonts w:cs="Arial"/>
          <w:b/>
          <w:szCs w:val="24"/>
        </w:rPr>
      </w:pPr>
      <w:r w:rsidRPr="003A6CF2">
        <w:rPr>
          <w:rFonts w:cs="Arial"/>
          <w:b/>
          <w:szCs w:val="24"/>
        </w:rPr>
        <w:lastRenderedPageBreak/>
        <w:t xml:space="preserve">Anderson Tiago </w:t>
      </w:r>
      <w:proofErr w:type="spellStart"/>
      <w:r w:rsidRPr="003A6CF2">
        <w:rPr>
          <w:rFonts w:cs="Arial"/>
          <w:b/>
          <w:szCs w:val="24"/>
        </w:rPr>
        <w:t>Bonamim</w:t>
      </w:r>
      <w:proofErr w:type="spellEnd"/>
      <w:r w:rsidRPr="003A6CF2">
        <w:rPr>
          <w:rFonts w:cs="Arial"/>
          <w:b/>
          <w:szCs w:val="24"/>
        </w:rPr>
        <w:t xml:space="preserve"> Costa</w:t>
      </w:r>
      <w:r w:rsidR="0084008F">
        <w:rPr>
          <w:rFonts w:cs="Arial"/>
          <w:b/>
          <w:szCs w:val="24"/>
        </w:rPr>
        <w:t>¹</w:t>
      </w:r>
    </w:p>
    <w:p w14:paraId="32550E16" w14:textId="77777777" w:rsidR="00CF7275" w:rsidRPr="003A6CF2" w:rsidRDefault="003A6CF2" w:rsidP="00CF7275">
      <w:pPr>
        <w:ind w:firstLine="0"/>
        <w:jc w:val="center"/>
        <w:rPr>
          <w:rFonts w:cs="Arial"/>
          <w:b/>
          <w:szCs w:val="24"/>
        </w:rPr>
      </w:pPr>
      <w:r w:rsidRPr="003A6CF2">
        <w:rPr>
          <w:rFonts w:cs="Arial"/>
          <w:b/>
          <w:szCs w:val="24"/>
        </w:rPr>
        <w:t>Gabriel Lopes de Azevedo</w:t>
      </w:r>
      <w:r w:rsidR="0084008F">
        <w:rPr>
          <w:rFonts w:cs="Arial"/>
          <w:b/>
          <w:szCs w:val="24"/>
        </w:rPr>
        <w:t>²</w:t>
      </w:r>
    </w:p>
    <w:p w14:paraId="040A3DA2" w14:textId="77777777" w:rsidR="00CF7275" w:rsidRPr="00AF435B" w:rsidRDefault="003A6CF2" w:rsidP="00CF7275">
      <w:pPr>
        <w:ind w:firstLine="0"/>
        <w:jc w:val="center"/>
        <w:rPr>
          <w:rFonts w:cs="Arial"/>
          <w:b/>
          <w:szCs w:val="24"/>
        </w:rPr>
      </w:pPr>
      <w:r w:rsidRPr="003A6CF2">
        <w:rPr>
          <w:rFonts w:cs="Arial"/>
          <w:b/>
          <w:szCs w:val="24"/>
        </w:rPr>
        <w:t>Guilherme Henrique Andrade Pimentel</w:t>
      </w:r>
      <w:r w:rsidR="0084008F">
        <w:rPr>
          <w:rFonts w:cs="Arial"/>
          <w:b/>
          <w:szCs w:val="24"/>
        </w:rPr>
        <w:t>³</w:t>
      </w:r>
    </w:p>
    <w:p w14:paraId="17EB28F3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338EB57D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04D553A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06F60B74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14:paraId="28220AF4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3D0AF3C1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14:paraId="68360708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7BB8A887" w14:textId="77777777"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76262F16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31E95C80" w14:textId="77777777"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14:paraId="608E5791" w14:textId="77777777" w:rsidR="009B196A" w:rsidRPr="004B4E13" w:rsidRDefault="009B196A" w:rsidP="00316E91">
      <w:pPr>
        <w:pStyle w:val="Estilo1"/>
        <w:spacing w:after="0" w:line="240" w:lineRule="auto"/>
        <w:ind w:left="709" w:hanging="709"/>
        <w:jc w:val="left"/>
        <w:rPr>
          <w:i/>
          <w:sz w:val="24"/>
          <w:szCs w:val="24"/>
        </w:rPr>
      </w:pPr>
    </w:p>
    <w:p w14:paraId="4FC230F0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14:paraId="67DC4A2A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09162B71" w14:textId="77777777"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14:paraId="328D3D08" w14:textId="77777777" w:rsidR="00610433" w:rsidRPr="005571E9" w:rsidRDefault="00610433" w:rsidP="00316E91">
      <w:pPr>
        <w:ind w:left="709" w:firstLine="0"/>
        <w:rPr>
          <w:rFonts w:cs="Arial"/>
          <w:szCs w:val="24"/>
          <w:highlight w:val="yellow"/>
        </w:rPr>
      </w:pPr>
    </w:p>
    <w:p w14:paraId="6F6B3179" w14:textId="77777777" w:rsidR="005571E9" w:rsidRDefault="00D11F03" w:rsidP="00BD06F8">
      <w:pPr>
        <w:ind w:firstLine="709"/>
        <w:rPr>
          <w:rFonts w:cs="Arial"/>
          <w:szCs w:val="24"/>
        </w:rPr>
      </w:pPr>
      <w:bookmarkStart w:id="1" w:name="_Toc434489512"/>
      <w:r w:rsidRPr="005571E9">
        <w:rPr>
          <w:rFonts w:cs="Arial"/>
          <w:szCs w:val="24"/>
        </w:rPr>
        <w:t>A água para uso humano é um recurso natural essencial a vida, tendo sido demonstrado ser um recurso limitado e finito. Possui uso diversificado, desde a agricultura até consumo próprio. Nas últimas décadas, se tornou item mais caro, devido às formas de captação, aos tratamentos e a s</w:t>
      </w:r>
      <w:r w:rsidR="009B1E6C">
        <w:rPr>
          <w:rFonts w:cs="Arial"/>
          <w:szCs w:val="24"/>
        </w:rPr>
        <w:t xml:space="preserve">ua forma de distribuição. </w:t>
      </w:r>
    </w:p>
    <w:p w14:paraId="7E55D96D" w14:textId="77777777" w:rsidR="00BD06F8" w:rsidRPr="005571E9" w:rsidRDefault="00BD06F8" w:rsidP="00316E91">
      <w:pPr>
        <w:ind w:firstLine="0"/>
        <w:rPr>
          <w:szCs w:val="24"/>
        </w:rPr>
      </w:pPr>
    </w:p>
    <w:p w14:paraId="3E832F25" w14:textId="77777777" w:rsidR="003447F4" w:rsidRPr="004660BB" w:rsidRDefault="00316E91" w:rsidP="00BD06F8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</w:p>
    <w:p w14:paraId="49B484B8" w14:textId="77777777" w:rsidR="004660BB" w:rsidRDefault="004660BB" w:rsidP="00BD06F8">
      <w:pPr>
        <w:ind w:firstLine="0"/>
        <w:rPr>
          <w:szCs w:val="24"/>
        </w:rPr>
      </w:pPr>
    </w:p>
    <w:p w14:paraId="2D545E5D" w14:textId="77777777" w:rsidR="003447F4" w:rsidRPr="003447F4" w:rsidRDefault="00316E91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>
        <w:rPr>
          <w:szCs w:val="24"/>
        </w:rPr>
        <w:t>de</w:t>
      </w:r>
      <w:r w:rsidR="003447F4" w:rsidRPr="004660BB">
        <w:rPr>
          <w:szCs w:val="24"/>
        </w:rPr>
        <w:t xml:space="preserve"> Requisitos</w:t>
      </w:r>
      <w:r w:rsidR="004660BB">
        <w:rPr>
          <w:szCs w:val="24"/>
        </w:rPr>
        <w:t xml:space="preserve"> </w:t>
      </w:r>
    </w:p>
    <w:p w14:paraId="18B4CF42" w14:textId="77777777" w:rsidR="00BE4DDB" w:rsidRDefault="004660BB" w:rsidP="00BD06F8">
      <w:pPr>
        <w:ind w:firstLine="0"/>
        <w:rPr>
          <w:rFonts w:cs="Arial"/>
        </w:rPr>
      </w:pPr>
      <w:r>
        <w:rPr>
          <w:szCs w:val="24"/>
        </w:rPr>
        <w:tab/>
      </w:r>
      <w:r w:rsidR="00316E91">
        <w:rPr>
          <w:szCs w:val="24"/>
        </w:rPr>
        <w:t xml:space="preserve">Foi realizado o levantamento dos requisitos por meio de aulas presenciais e </w:t>
      </w:r>
      <w:proofErr w:type="spellStart"/>
      <w:r w:rsidR="00316E91">
        <w:rPr>
          <w:szCs w:val="24"/>
        </w:rPr>
        <w:t>onlines</w:t>
      </w:r>
      <w:proofErr w:type="spellEnd"/>
      <w:r w:rsidR="00316E91">
        <w:rPr>
          <w:szCs w:val="24"/>
        </w:rPr>
        <w:t xml:space="preserve">, foram usadas também ferramentas como o Youtube onde a </w:t>
      </w:r>
      <w:r w:rsidR="00316E91" w:rsidRPr="003A6CF2">
        <w:rPr>
          <w:rFonts w:cs="Arial"/>
        </w:rPr>
        <w:t xml:space="preserve">Prof. Me. Maria Luísa </w:t>
      </w:r>
      <w:proofErr w:type="spellStart"/>
      <w:r w:rsidR="00316E91" w:rsidRPr="003A6CF2">
        <w:rPr>
          <w:rFonts w:cs="Arial"/>
        </w:rPr>
        <w:t>Cervi</w:t>
      </w:r>
      <w:proofErr w:type="spellEnd"/>
      <w:r w:rsidR="00316E91" w:rsidRPr="003A6CF2">
        <w:rPr>
          <w:rFonts w:cs="Arial"/>
        </w:rPr>
        <w:t xml:space="preserve"> </w:t>
      </w:r>
      <w:proofErr w:type="spellStart"/>
      <w:r w:rsidR="00316E91" w:rsidRPr="003A6CF2">
        <w:rPr>
          <w:rFonts w:cs="Arial"/>
        </w:rPr>
        <w:t>Uzun</w:t>
      </w:r>
      <w:proofErr w:type="spellEnd"/>
      <w:r w:rsidR="00316E91">
        <w:rPr>
          <w:rFonts w:cs="Arial"/>
        </w:rPr>
        <w:t xml:space="preserve"> depositava seus vídeos semanalmente em seu canal, foram realizadas diversas atividades em aula e por meio delas foi possível distinguir o que o sistema precisava</w:t>
      </w:r>
      <w:r w:rsidR="00D159AD">
        <w:rPr>
          <w:rFonts w:cs="Arial"/>
        </w:rPr>
        <w:t xml:space="preserve"> para realizar a análise estatística esperada.</w:t>
      </w:r>
    </w:p>
    <w:p w14:paraId="6B7FD6AA" w14:textId="77777777" w:rsidR="0084008F" w:rsidRDefault="0084008F" w:rsidP="00BD06F8">
      <w:pPr>
        <w:ind w:firstLine="0"/>
        <w:rPr>
          <w:rFonts w:cs="Arial"/>
        </w:rPr>
      </w:pPr>
    </w:p>
    <w:p w14:paraId="225B20BC" w14:textId="77777777" w:rsidR="0084008F" w:rsidRDefault="0084008F" w:rsidP="00BD06F8">
      <w:pPr>
        <w:ind w:firstLine="0"/>
        <w:rPr>
          <w:rFonts w:cs="Arial"/>
        </w:rPr>
      </w:pPr>
      <w:r>
        <w:rPr>
          <w:rFonts w:cs="Arial"/>
        </w:rPr>
        <w:lastRenderedPageBreak/>
        <w:t>2.2 Especificação dos Requisitos</w:t>
      </w:r>
    </w:p>
    <w:p w14:paraId="1D039235" w14:textId="77777777" w:rsidR="0077329C" w:rsidRDefault="0077329C" w:rsidP="00BD06F8">
      <w:pPr>
        <w:ind w:firstLine="0"/>
        <w:rPr>
          <w:rFonts w:cs="Arial"/>
        </w:rPr>
      </w:pPr>
      <w:r>
        <w:rPr>
          <w:rFonts w:cs="Arial"/>
        </w:rPr>
        <w:tab/>
        <w:t>Análise de requisitos é uma parte importante do processo de desenvolvimento de softwares, na qual de engenheiro de requisitos e o analista de negócio, juntamente com engenheiro de sistema ou desenvolvedor de software, identificam as necessidades ou requisitos de um cliente.</w:t>
      </w:r>
    </w:p>
    <w:p w14:paraId="2D0CC0CA" w14:textId="77777777" w:rsidR="0077329C" w:rsidRDefault="0077329C" w:rsidP="00BD06F8">
      <w:pPr>
        <w:ind w:firstLine="0"/>
        <w:rPr>
          <w:rFonts w:cs="Arial"/>
        </w:rPr>
      </w:pPr>
      <w:r>
        <w:rPr>
          <w:rFonts w:cs="Arial"/>
        </w:rPr>
        <w:tab/>
        <w:t>A especificação de requisitos tem objetivo obter produtos de software de melhor qualidade que satisfaçam às reais necessidades dos clientes dentro do prazo e orçamento adequados.</w:t>
      </w:r>
    </w:p>
    <w:p w14:paraId="5D4CCE70" w14:textId="77777777" w:rsidR="0084008F" w:rsidRDefault="0084008F" w:rsidP="00BD06F8">
      <w:pPr>
        <w:ind w:firstLine="0"/>
        <w:rPr>
          <w:szCs w:val="24"/>
        </w:rPr>
      </w:pPr>
      <w:r>
        <w:rPr>
          <w:rFonts w:cs="Arial"/>
        </w:rPr>
        <w:tab/>
      </w:r>
    </w:p>
    <w:p w14:paraId="66987C59" w14:textId="77777777" w:rsidR="00BE4DDB" w:rsidRDefault="00BE4DDB" w:rsidP="00BD06F8">
      <w:pPr>
        <w:ind w:firstLine="0"/>
        <w:rPr>
          <w:szCs w:val="24"/>
        </w:rPr>
      </w:pPr>
    </w:p>
    <w:p w14:paraId="02E73E20" w14:textId="77777777" w:rsidR="003447F4" w:rsidRPr="003447F4" w:rsidRDefault="00EE7C9F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>
        <w:rPr>
          <w:szCs w:val="24"/>
        </w:rPr>
        <w:t>.1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</w:p>
    <w:p w14:paraId="7C46F24A" w14:textId="77777777" w:rsidR="003447F4" w:rsidRDefault="003447F4" w:rsidP="00BD06F8">
      <w:pPr>
        <w:ind w:firstLine="0"/>
        <w:rPr>
          <w:szCs w:val="24"/>
        </w:rPr>
      </w:pPr>
    </w:p>
    <w:p w14:paraId="48CA0894" w14:textId="77777777" w:rsidR="003447F4" w:rsidRPr="003447F4" w:rsidRDefault="00EE7C9F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>
        <w:rPr>
          <w:szCs w:val="24"/>
        </w:rPr>
        <w:t>2.2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</w:p>
    <w:p w14:paraId="09B804BD" w14:textId="77777777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42452" w14:paraId="7C2C6B23" w14:textId="77777777" w:rsidTr="00B42452">
        <w:trPr>
          <w:jc w:val="center"/>
        </w:trPr>
        <w:tc>
          <w:tcPr>
            <w:tcW w:w="3020" w:type="dxa"/>
          </w:tcPr>
          <w:p w14:paraId="739A7A82" w14:textId="77777777" w:rsidR="00B42452" w:rsidRPr="001C2B91" w:rsidRDefault="00B42452" w:rsidP="00896B6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Inserção de dados de forma manual</w:t>
            </w:r>
          </w:p>
        </w:tc>
        <w:tc>
          <w:tcPr>
            <w:tcW w:w="3020" w:type="dxa"/>
          </w:tcPr>
          <w:p w14:paraId="085AC1BE" w14:textId="77777777"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1CC75AE3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6F6672C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14:paraId="55E0B902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9265A2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F5CFDCE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D81A2CC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14F5995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508F05D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4F171EE4" w14:textId="77777777" w:rsidR="00B42452" w:rsidRPr="001C2B91" w:rsidRDefault="00B42452" w:rsidP="00896B6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o usuário e inserir dados de forma manual e contínua, separando os valores por ponto e </w:t>
            </w:r>
            <w:proofErr w:type="spellStart"/>
            <w:proofErr w:type="gramStart"/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virgula</w:t>
            </w:r>
            <w:proofErr w:type="spellEnd"/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(</w:t>
            </w:r>
            <w:proofErr w:type="gramEnd"/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;).</w:t>
            </w:r>
          </w:p>
        </w:tc>
      </w:tr>
      <w:tr w:rsidR="00B42452" w14:paraId="73B4B7DB" w14:textId="77777777" w:rsidTr="00B42452">
        <w:trPr>
          <w:jc w:val="center"/>
        </w:trPr>
        <w:tc>
          <w:tcPr>
            <w:tcW w:w="3020" w:type="dxa"/>
          </w:tcPr>
          <w:p w14:paraId="02F9E9F8" w14:textId="77777777" w:rsidR="00B42452" w:rsidRDefault="00B42452" w:rsidP="00896B67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896B67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Inserção de dados por importação de arquivos com extensão (.</w:t>
            </w:r>
            <w:proofErr w:type="spellStart"/>
            <w:r w:rsidR="00896B67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csv</w:t>
            </w:r>
            <w:proofErr w:type="spellEnd"/>
            <w:r w:rsidR="00896B67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)</w:t>
            </w:r>
          </w:p>
        </w:tc>
        <w:tc>
          <w:tcPr>
            <w:tcW w:w="3020" w:type="dxa"/>
          </w:tcPr>
          <w:p w14:paraId="48917BD3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048385B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DA6B85A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3FFB1E80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FCDEB1F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9C1B6D7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79020E2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F4A629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134CB82E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76FE4291" w14:textId="77777777" w:rsidR="00B42452" w:rsidRDefault="00B42452" w:rsidP="00896B67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896B67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o usuário e inserir dados por meio da importação de </w:t>
            </w:r>
            <w:r w:rsidR="00B36E6C">
              <w:rPr>
                <w:rFonts w:cs="Arial"/>
                <w:color w:val="000000"/>
                <w:sz w:val="20"/>
                <w:szCs w:val="24"/>
                <w:lang w:eastAsia="pt-BR"/>
              </w:rPr>
              <w:t>uma planilha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com extensão .</w:t>
            </w:r>
            <w:proofErr w:type="spellStart"/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csv</w:t>
            </w:r>
            <w:proofErr w:type="spellEnd"/>
          </w:p>
        </w:tc>
      </w:tr>
      <w:tr w:rsidR="00B42452" w14:paraId="39A55EAE" w14:textId="77777777" w:rsidTr="00B42452">
        <w:trPr>
          <w:jc w:val="center"/>
        </w:trPr>
        <w:tc>
          <w:tcPr>
            <w:tcW w:w="3020" w:type="dxa"/>
          </w:tcPr>
          <w:p w14:paraId="014267CD" w14:textId="77777777" w:rsidR="00B42452" w:rsidRDefault="00B42452" w:rsidP="00896B67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Selecionar o tipo de coleta de dados</w:t>
            </w:r>
          </w:p>
        </w:tc>
        <w:tc>
          <w:tcPr>
            <w:tcW w:w="3020" w:type="dxa"/>
          </w:tcPr>
          <w:p w14:paraId="6B94C197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4D3BECF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A4BE17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C148884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AC5E8F9" w14:textId="77777777" w:rsidR="00B42452" w:rsidRPr="001C2B91" w:rsidRDefault="00896B67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14:paraId="75877B0F" w14:textId="77777777" w:rsidR="00B42452" w:rsidRPr="001C2B91" w:rsidRDefault="00896B67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14:paraId="6988F026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571CBD4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3961799F" w14:textId="77777777" w:rsidTr="009635B2">
        <w:trPr>
          <w:trHeight w:val="283"/>
          <w:jc w:val="center"/>
        </w:trPr>
        <w:tc>
          <w:tcPr>
            <w:tcW w:w="9060" w:type="dxa"/>
            <w:gridSpan w:val="3"/>
          </w:tcPr>
          <w:p w14:paraId="182E0AD0" w14:textId="77777777" w:rsidR="00896B67" w:rsidRPr="00896B67" w:rsidRDefault="00B42452" w:rsidP="00896B6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896B67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permitir o usuário escolher o tipo de coleta de dados amostra ou população</w:t>
            </w:r>
          </w:p>
        </w:tc>
      </w:tr>
      <w:tr w:rsidR="00896B67" w14:paraId="12980E12" w14:textId="77777777" w:rsidTr="006B05BC">
        <w:trPr>
          <w:trHeight w:val="1421"/>
          <w:jc w:val="center"/>
        </w:trPr>
        <w:tc>
          <w:tcPr>
            <w:tcW w:w="3020" w:type="dxa"/>
          </w:tcPr>
          <w:p w14:paraId="6B839B1B" w14:textId="77777777" w:rsidR="00896B67" w:rsidRPr="001C2B91" w:rsidRDefault="00896B67" w:rsidP="00B36E6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B36E6C">
              <w:rPr>
                <w:rFonts w:cs="Arial"/>
                <w:color w:val="000000"/>
                <w:sz w:val="20"/>
                <w:szCs w:val="24"/>
                <w:lang w:eastAsia="pt-BR"/>
              </w:rPr>
              <w:t>Selecionar tipo de cálculo</w:t>
            </w:r>
          </w:p>
        </w:tc>
        <w:tc>
          <w:tcPr>
            <w:tcW w:w="3020" w:type="dxa"/>
          </w:tcPr>
          <w:p w14:paraId="32E24C8D" w14:textId="77777777" w:rsidR="00896B67" w:rsidRPr="001C2B91" w:rsidRDefault="00896B67" w:rsidP="00EE284D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14:paraId="2E9F8CDF" w14:textId="77777777" w:rsidR="00896B67" w:rsidRPr="001C2B91" w:rsidRDefault="00896B67" w:rsidP="00EE284D">
            <w:pPr>
              <w:pStyle w:val="0-BancaComponentes"/>
              <w:jc w:val="both"/>
              <w:rPr>
                <w:sz w:val="20"/>
              </w:rPr>
            </w:pPr>
            <w:r>
              <w:rPr>
                <w:sz w:val="20"/>
              </w:rPr>
              <w:t>(X</w:t>
            </w:r>
            <w:r w:rsidRPr="001C2B91">
              <w:rPr>
                <w:sz w:val="20"/>
              </w:rPr>
              <w:t>) Oculto</w:t>
            </w:r>
          </w:p>
          <w:p w14:paraId="39EC2413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sz w:val="20"/>
              </w:rPr>
              <w:t xml:space="preserve">( 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>Evidente</w:t>
            </w:r>
          </w:p>
        </w:tc>
        <w:tc>
          <w:tcPr>
            <w:tcW w:w="3020" w:type="dxa"/>
          </w:tcPr>
          <w:p w14:paraId="3330B74F" w14:textId="77777777" w:rsidR="00896B67" w:rsidRPr="001C2B91" w:rsidRDefault="00896B67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EF51355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AF3A894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097039F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C7293AC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896B67" w14:paraId="7F2D79AD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6E608CA5" w14:textId="77777777" w:rsidR="00B36E6C" w:rsidRDefault="00896B67" w:rsidP="00B36E6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 O sistema deve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permitir </w:t>
            </w:r>
            <w:r w:rsidR="00B36E6C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organizar os dados conforme necessidade do usuário, sendo as opções:</w:t>
            </w:r>
          </w:p>
          <w:p w14:paraId="09009A6B" w14:textId="77777777" w:rsidR="00B36E6C" w:rsidRDefault="00B36E6C" w:rsidP="00B36E6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qualitativa nominal, essa opção é organizada de forma alfabética</w:t>
            </w:r>
          </w:p>
          <w:p w14:paraId="7730B3BD" w14:textId="77777777" w:rsidR="00B36E6C" w:rsidRDefault="00B36E6C" w:rsidP="00B36E6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qualitativa ordinal, essa opção é organizada da forma que o usuário deseja</w:t>
            </w:r>
          </w:p>
          <w:p w14:paraId="226C54B2" w14:textId="77777777" w:rsidR="00B36E6C" w:rsidRDefault="00B36E6C" w:rsidP="00B36E6C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quantitativa discreta, usada quando ocorre muita repetição, com poucas variáveis</w:t>
            </w:r>
          </w:p>
          <w:p w14:paraId="30F9EE08" w14:textId="77777777" w:rsidR="00B36E6C" w:rsidRPr="001C2B91" w:rsidRDefault="00B36E6C" w:rsidP="00B36E6C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 Variável quantitativa contínua, usada quando ocorre pouca repetição, crescente ou decrescente com muitas variáveis </w:t>
            </w:r>
          </w:p>
        </w:tc>
      </w:tr>
      <w:tr w:rsidR="00896B67" w14:paraId="74E90C3A" w14:textId="77777777" w:rsidTr="00EE284D">
        <w:trPr>
          <w:jc w:val="center"/>
        </w:trPr>
        <w:tc>
          <w:tcPr>
            <w:tcW w:w="3020" w:type="dxa"/>
          </w:tcPr>
          <w:p w14:paraId="0EA1DAB6" w14:textId="77777777" w:rsidR="00896B67" w:rsidRDefault="00B36E6C" w:rsidP="00EE284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RF005</w:t>
            </w:r>
            <w:r w:rsidR="00896B67"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="0032267E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Organização dos dados em tabelas – variável qualitativa nominal</w:t>
            </w:r>
          </w:p>
        </w:tc>
        <w:tc>
          <w:tcPr>
            <w:tcW w:w="3020" w:type="dxa"/>
          </w:tcPr>
          <w:p w14:paraId="72502B24" w14:textId="77777777" w:rsidR="00896B67" w:rsidRPr="001C2B91" w:rsidRDefault="00896B67" w:rsidP="00EE284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893F8AC" w14:textId="77777777" w:rsidR="00896B67" w:rsidRPr="001C2B91" w:rsidRDefault="0032267E" w:rsidP="00EE284D">
            <w:pPr>
              <w:pStyle w:val="0-BancaComponentes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(  </w:t>
            </w:r>
            <w:r w:rsidR="00896B67" w:rsidRPr="001C2B91">
              <w:rPr>
                <w:sz w:val="20"/>
              </w:rPr>
              <w:t>)</w:t>
            </w:r>
            <w:proofErr w:type="gramEnd"/>
            <w:r w:rsidR="00896B67" w:rsidRPr="001C2B91">
              <w:rPr>
                <w:sz w:val="20"/>
              </w:rPr>
              <w:t xml:space="preserve"> Oculto</w:t>
            </w:r>
          </w:p>
          <w:p w14:paraId="2FB783E0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E4AF45B" w14:textId="77777777" w:rsidR="00896B67" w:rsidRPr="001C2B91" w:rsidRDefault="00896B67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C8D0195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8825F4A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C8E4929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9999B56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896B67" w14:paraId="13158FF8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2B87130B" w14:textId="77777777" w:rsidR="00896B67" w:rsidRDefault="00896B67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32267E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organizar os dados em uma tabela, descrevendo os valores seguindo a ordem alfabética dos valores inseridos pelo usuário.</w:t>
            </w:r>
          </w:p>
          <w:p w14:paraId="77F25E24" w14:textId="77777777" w:rsidR="0032267E" w:rsidRDefault="0032267E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primeira coluna deverá conter às variáveis pesquisadas;</w:t>
            </w:r>
          </w:p>
          <w:p w14:paraId="2812806B" w14:textId="77777777" w:rsidR="0032267E" w:rsidRDefault="0032267E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segunda coluna corresponde à frequência simples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que é a quantidade de repetições de cada variável</w:t>
            </w:r>
          </w:p>
          <w:p w14:paraId="68D54DBA" w14:textId="77777777" w:rsidR="0032267E" w:rsidRDefault="0032267E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terceira coluna será a de frequência relativa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que corresponde ao percentual relativo a cada frequência simples</w:t>
            </w:r>
            <w:r w:rsidR="00EE284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 wp14:anchorId="45D6547B" wp14:editId="4A73C76D">
                  <wp:extent cx="543464" cy="336163"/>
                  <wp:effectExtent l="0" t="0" r="9525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3" cy="34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284D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5A13D600" w14:textId="77777777" w:rsidR="00EE284D" w:rsidRDefault="00EE284D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quarta coluna deverá conter à frequência acumulada (correlacionada à frequência simples)</w:t>
            </w:r>
          </w:p>
          <w:p w14:paraId="46059A63" w14:textId="77777777" w:rsidR="00EE284D" w:rsidRDefault="00EE284D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quinta coluna deverá conter à frequência acumulada em percentual (correspondente à frequência relativa).</w:t>
            </w:r>
          </w:p>
          <w:p w14:paraId="6000A061" w14:textId="77777777" w:rsidR="00EE284D" w:rsidRPr="0032267E" w:rsidRDefault="00EE284D" w:rsidP="0032267E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896B67" w14:paraId="1241D740" w14:textId="77777777" w:rsidTr="00EE284D">
        <w:trPr>
          <w:jc w:val="center"/>
        </w:trPr>
        <w:tc>
          <w:tcPr>
            <w:tcW w:w="3020" w:type="dxa"/>
          </w:tcPr>
          <w:p w14:paraId="3D40D1B2" w14:textId="77777777" w:rsidR="00896B67" w:rsidRDefault="0032267E" w:rsidP="00EE284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</w:t>
            </w:r>
            <w:r w:rsidR="00896B67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EE284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Organização dos dados em tabelas – variável qualitativa ordinal</w:t>
            </w:r>
          </w:p>
        </w:tc>
        <w:tc>
          <w:tcPr>
            <w:tcW w:w="3020" w:type="dxa"/>
          </w:tcPr>
          <w:p w14:paraId="7AB960C5" w14:textId="77777777" w:rsidR="00896B67" w:rsidRPr="001C2B91" w:rsidRDefault="00896B67" w:rsidP="00EE284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4C24DDE" w14:textId="77777777" w:rsidR="00896B67" w:rsidRPr="001C2B91" w:rsidRDefault="00896B67" w:rsidP="00EE284D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D32117F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24D5F26E" w14:textId="77777777" w:rsidR="00896B67" w:rsidRPr="001C2B91" w:rsidRDefault="00896B67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EC22FC4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</w:t>
            </w:r>
            <w:r w:rsidR="00EE284D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AAF48D2" w14:textId="77777777" w:rsidR="00896B67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896B67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896B67"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189793A" w14:textId="77777777" w:rsidR="00896B67" w:rsidRPr="001C2B91" w:rsidRDefault="00896B67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1FC9736" w14:textId="77777777" w:rsidR="00896B67" w:rsidRDefault="00896B67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896B67" w14:paraId="49A18558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02EB638F" w14:textId="77777777" w:rsidR="00EE284D" w:rsidRDefault="00896B67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EE284D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organizar os dados em uma tabela, descrevendo os valores seguindo a ordem de inserção dos valores inseridos pelo usuário.</w:t>
            </w:r>
          </w:p>
          <w:p w14:paraId="1B5705FF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primeira coluna deverá conter às variáveis pesquisadas;</w:t>
            </w:r>
          </w:p>
          <w:p w14:paraId="748DBF15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segunda coluna corresponde à frequência simples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que é a quantidade de repetições de cada variável</w:t>
            </w:r>
          </w:p>
          <w:p w14:paraId="7CE8895A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terceira coluna será a de frequência relativa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), que corresponde ao percentual relativo a cada frequência simples  </w:t>
            </w:r>
            <w:r>
              <w:rPr>
                <w:noProof/>
                <w:lang w:eastAsia="pt-BR"/>
              </w:rPr>
              <w:drawing>
                <wp:inline distT="0" distB="0" distL="0" distR="0" wp14:anchorId="56B68B25" wp14:editId="3404EF85">
                  <wp:extent cx="543464" cy="336163"/>
                  <wp:effectExtent l="0" t="0" r="9525" b="698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3" cy="34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7FEA444B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quarta coluna deverá conter à frequência acumulada (correlacionada à frequência simples)</w:t>
            </w:r>
          </w:p>
          <w:p w14:paraId="594AE229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quinta coluna deverá conter à frequência acumulada em percentual (correspondente à frequência relativa).</w:t>
            </w:r>
          </w:p>
          <w:p w14:paraId="28D334E9" w14:textId="77777777" w:rsidR="00896B67" w:rsidRPr="00896B67" w:rsidRDefault="00896B67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EE284D" w14:paraId="5F6D09D0" w14:textId="77777777" w:rsidTr="00EE284D">
        <w:trPr>
          <w:jc w:val="center"/>
        </w:trPr>
        <w:tc>
          <w:tcPr>
            <w:tcW w:w="3020" w:type="dxa"/>
          </w:tcPr>
          <w:p w14:paraId="54854B5F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RF007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Organização dos dados em tabelas – variável quantitativa discreta</w:t>
            </w:r>
          </w:p>
        </w:tc>
        <w:tc>
          <w:tcPr>
            <w:tcW w:w="3020" w:type="dxa"/>
          </w:tcPr>
          <w:p w14:paraId="18A96384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55B76ED" w14:textId="77777777" w:rsidR="00EE284D" w:rsidRPr="001C2B91" w:rsidRDefault="00EE284D" w:rsidP="00EE284D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0EE2FE0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CAF6CAF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0E933EB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5D7976A4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7C95B3B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2BD9E42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EE284D" w:rsidRPr="00896B67" w14:paraId="43B9F698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751E6779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organizar os dados em uma tabela, descrevendo os valores seguindo a ordem crescente ou decrescente dos valores inseridos pelo usuário.</w:t>
            </w:r>
          </w:p>
          <w:p w14:paraId="2A7470EA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primeira coluna deverá conter às variáveis pesquisadas;</w:t>
            </w:r>
          </w:p>
          <w:p w14:paraId="501C8079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segunda coluna corresponde à frequência simples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que é a quantidade de repetições de cada variável</w:t>
            </w:r>
          </w:p>
          <w:p w14:paraId="70797606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terceira coluna será a de frequência relativa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), que corresponde ao percentual relativo a cada frequência simples  </w:t>
            </w:r>
            <w:r>
              <w:rPr>
                <w:noProof/>
                <w:lang w:eastAsia="pt-BR"/>
              </w:rPr>
              <w:drawing>
                <wp:inline distT="0" distB="0" distL="0" distR="0" wp14:anchorId="3C659C6E" wp14:editId="212EFD02">
                  <wp:extent cx="543464" cy="336163"/>
                  <wp:effectExtent l="0" t="0" r="9525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3" cy="34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7EB1BCBC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quarta coluna deverá conter à frequência acumulada (correlacionada à frequência simples)</w:t>
            </w:r>
          </w:p>
          <w:p w14:paraId="03A2828B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quinta coluna deverá conter à frequência acumulada em percentual (correspondente à frequência relativa).</w:t>
            </w:r>
          </w:p>
          <w:p w14:paraId="0C76C6EC" w14:textId="77777777" w:rsidR="00EE284D" w:rsidRPr="00896B67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EE284D" w14:paraId="372C3E48" w14:textId="77777777" w:rsidTr="00EE284D">
        <w:trPr>
          <w:jc w:val="center"/>
        </w:trPr>
        <w:tc>
          <w:tcPr>
            <w:tcW w:w="3020" w:type="dxa"/>
          </w:tcPr>
          <w:p w14:paraId="5035FB29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RF008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Organização dos dados em tabelas – variável quantitativa contínua</w:t>
            </w:r>
          </w:p>
        </w:tc>
        <w:tc>
          <w:tcPr>
            <w:tcW w:w="3020" w:type="dxa"/>
          </w:tcPr>
          <w:p w14:paraId="41F13AD9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E6B6056" w14:textId="77777777" w:rsidR="00EE284D" w:rsidRPr="001C2B91" w:rsidRDefault="00EE284D" w:rsidP="00EE284D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585BA459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EBCD3C1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D1482C2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56E918AD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7649AA3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98D275E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EE284D" w:rsidRPr="00896B67" w14:paraId="346BB9BA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375E10D2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organizar os dados em uma tabela, descrevendo os valores seguindo a ordem crescente ou decrescente dos valores inseridos pelo usuário.</w:t>
            </w:r>
          </w:p>
          <w:p w14:paraId="2EB818C3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lastRenderedPageBreak/>
              <w:t>- A primeira coluna deverá conter às variáveis pesquisadas, organizadas em um intervalo a ser calculado segundo a expressão:</w:t>
            </w:r>
          </w:p>
          <w:p w14:paraId="679ACDD3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2ACEF6C" wp14:editId="5F69D6D4">
                  <wp:extent cx="1150593" cy="801537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464" cy="81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70174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segunda coluna corresponde à frequência simples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), que é a quantidade de repetições de cada variável</w:t>
            </w:r>
          </w:p>
          <w:p w14:paraId="2B5F84E7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terceira coluna será a de frequência relativa (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fr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), que corresponde ao percentual relativo a cada frequência simples  </w:t>
            </w:r>
            <w:r>
              <w:rPr>
                <w:noProof/>
                <w:lang w:eastAsia="pt-BR"/>
              </w:rPr>
              <w:drawing>
                <wp:inline distT="0" distB="0" distL="0" distR="0" wp14:anchorId="7A635FA0" wp14:editId="51586A72">
                  <wp:extent cx="543464" cy="336163"/>
                  <wp:effectExtent l="0" t="0" r="9525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13" cy="34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0A7A4985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quarta coluna deverá conter à frequência acumulada (correlacionada à frequência simples)</w:t>
            </w:r>
          </w:p>
          <w:p w14:paraId="10631E41" w14:textId="77777777" w:rsidR="00EE284D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A quinta coluna deverá conter à frequência acumulada em percentual (correspondente à frequência relativa).</w:t>
            </w:r>
          </w:p>
          <w:p w14:paraId="458C5A29" w14:textId="77777777" w:rsidR="00EE284D" w:rsidRPr="00896B67" w:rsidRDefault="00EE284D" w:rsidP="00EE284D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EE284D" w14:paraId="5684A36B" w14:textId="77777777" w:rsidTr="00EE284D">
        <w:trPr>
          <w:jc w:val="center"/>
        </w:trPr>
        <w:tc>
          <w:tcPr>
            <w:tcW w:w="3020" w:type="dxa"/>
          </w:tcPr>
          <w:p w14:paraId="23C0DE74" w14:textId="77777777" w:rsidR="00EE284D" w:rsidRDefault="00EE284D" w:rsidP="00532E6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RF009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Exibi</w:t>
            </w:r>
            <w:r w:rsidR="00532E61">
              <w:rPr>
                <w:rFonts w:cs="Arial"/>
                <w:color w:val="000000"/>
                <w:sz w:val="20"/>
                <w:szCs w:val="24"/>
                <w:lang w:eastAsia="pt-BR"/>
              </w:rPr>
              <w:t>ção dos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resultados em gráficos</w:t>
            </w:r>
          </w:p>
        </w:tc>
        <w:tc>
          <w:tcPr>
            <w:tcW w:w="3020" w:type="dxa"/>
          </w:tcPr>
          <w:p w14:paraId="3922BF5D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514279C" w14:textId="77777777" w:rsidR="00EE284D" w:rsidRPr="001C2B91" w:rsidRDefault="00EE284D" w:rsidP="00EE284D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1403076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68FFFD3" w14:textId="77777777" w:rsidR="00EE284D" w:rsidRPr="001C2B91" w:rsidRDefault="00EE284D" w:rsidP="00EE284D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D561D4B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0BAE7F58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058162E" w14:textId="77777777" w:rsidR="00EE284D" w:rsidRPr="001C2B91" w:rsidRDefault="00EE284D" w:rsidP="00EE284D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E57B9EE" w14:textId="77777777" w:rsidR="00EE284D" w:rsidRDefault="00EE284D" w:rsidP="00EE284D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EE284D" w:rsidRPr="00896B67" w14:paraId="32AD83AA" w14:textId="77777777" w:rsidTr="00EE284D">
        <w:trPr>
          <w:trHeight w:val="283"/>
          <w:jc w:val="center"/>
        </w:trPr>
        <w:tc>
          <w:tcPr>
            <w:tcW w:w="9060" w:type="dxa"/>
            <w:gridSpan w:val="3"/>
          </w:tcPr>
          <w:p w14:paraId="397E3669" w14:textId="77777777" w:rsidR="00EE284D" w:rsidRDefault="00EE284D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532E61">
              <w:rPr>
                <w:rFonts w:cs="Arial"/>
                <w:color w:val="000000"/>
                <w:sz w:val="20"/>
                <w:szCs w:val="24"/>
                <w:lang w:eastAsia="pt-BR"/>
              </w:rPr>
              <w:t>Os resultados da tabela também vão ser gerados em gráficos, e para cada cálculo há um tipo de gráfico para ser gerado</w:t>
            </w:r>
          </w:p>
          <w:p w14:paraId="39FA1B42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qualitativa nominal: gráfico de setores;</w:t>
            </w:r>
          </w:p>
          <w:p w14:paraId="4AF486E5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qualitativa ordinal: gráfico de setores;</w:t>
            </w:r>
          </w:p>
          <w:p w14:paraId="21E7E9D1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- Variável quantitativa discreta: gráfico de colunas ou de barras;</w:t>
            </w:r>
          </w:p>
          <w:p w14:paraId="5901BC9C" w14:textId="77777777" w:rsidR="00532E61" w:rsidRPr="00896B67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-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variável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quantitativa contínua: gráfico de histograma;</w:t>
            </w:r>
          </w:p>
        </w:tc>
      </w:tr>
      <w:tr w:rsidR="00532E61" w14:paraId="0DA69956" w14:textId="77777777" w:rsidTr="00E56718">
        <w:trPr>
          <w:jc w:val="center"/>
        </w:trPr>
        <w:tc>
          <w:tcPr>
            <w:tcW w:w="3020" w:type="dxa"/>
          </w:tcPr>
          <w:p w14:paraId="45A0E62D" w14:textId="77777777" w:rsidR="00532E61" w:rsidRDefault="00532E61" w:rsidP="00532E6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RF010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Medidas de Tendência Central</w:t>
            </w:r>
          </w:p>
        </w:tc>
        <w:tc>
          <w:tcPr>
            <w:tcW w:w="3020" w:type="dxa"/>
          </w:tcPr>
          <w:p w14:paraId="48AB28E2" w14:textId="77777777" w:rsidR="00532E61" w:rsidRPr="001C2B91" w:rsidRDefault="00532E61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94C4C74" w14:textId="77777777" w:rsidR="00532E61" w:rsidRPr="001C2B91" w:rsidRDefault="00532E61" w:rsidP="00E56718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2F1DDCA0" w14:textId="77777777" w:rsidR="00532E61" w:rsidRDefault="00532E61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sz w:val="20"/>
              </w:rPr>
              <w:t xml:space="preserve">( 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0" w:type="dxa"/>
          </w:tcPr>
          <w:p w14:paraId="27A5C1D7" w14:textId="77777777" w:rsidR="00532E61" w:rsidRPr="001C2B91" w:rsidRDefault="00532E61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D0A152C" w14:textId="77777777" w:rsidR="00532E61" w:rsidRPr="001C2B91" w:rsidRDefault="00532E61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26DAF813" w14:textId="77777777" w:rsidR="00532E61" w:rsidRPr="001C2B91" w:rsidRDefault="00532E61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96BC87F" w14:textId="77777777" w:rsidR="00532E61" w:rsidRPr="001C2B91" w:rsidRDefault="00532E61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6F77092" w14:textId="77777777" w:rsidR="00532E61" w:rsidRDefault="00532E61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532E61" w:rsidRPr="00896B67" w14:paraId="121DED58" w14:textId="77777777" w:rsidTr="00E56718">
        <w:trPr>
          <w:trHeight w:val="283"/>
          <w:jc w:val="center"/>
        </w:trPr>
        <w:tc>
          <w:tcPr>
            <w:tcW w:w="9060" w:type="dxa"/>
            <w:gridSpan w:val="3"/>
          </w:tcPr>
          <w:p w14:paraId="4B553B4D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Serão exibidas dependendo da variável selecionada pelo usuário, sua média aritmética simples, a média ponderada simples a moda e a mediana.</w:t>
            </w:r>
          </w:p>
          <w:p w14:paraId="1FD0E89E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As variáveis qualitativas, serão calculadas apenas a moda e a mediana</w:t>
            </w:r>
          </w:p>
          <w:p w14:paraId="2C78C19A" w14:textId="77777777" w:rsidR="00532E61" w:rsidRDefault="00532E61" w:rsidP="00532E6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 moda é a análise dos elementos de maior frequência. A mediana divide a série de elementos pela metade. Caso o número total de elementos seja par, a mediana será os dois valores centrais. E quanto a variável quantitativa discreta será calculada a média aritmética, a moda e a mediana.</w:t>
            </w:r>
          </w:p>
          <w:p w14:paraId="2FA8005F" w14:textId="77777777" w:rsidR="0012777B" w:rsidRPr="00FF11ED" w:rsidRDefault="00532E61" w:rsidP="00532E61">
            <w:pPr>
              <w:spacing w:line="240" w:lineRule="auto"/>
              <w:ind w:firstLine="0"/>
              <w:rPr>
                <w:noProof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No caso da quantitativa discreta a média será calculada multiplicando o valor de ca</w:t>
            </w:r>
            <w:r w:rsidR="0012777B">
              <w:rPr>
                <w:rFonts w:cs="Arial"/>
                <w:color w:val="000000"/>
                <w:sz w:val="20"/>
                <w:szCs w:val="24"/>
                <w:lang w:eastAsia="pt-BR"/>
              </w:rPr>
              <w:t>da elemento pela quantidade de elementos iguais e somando cada uma dessas multiplicações:</w:t>
            </w:r>
            <w:r w:rsidR="0012777B">
              <w:rPr>
                <w:noProof/>
                <w:lang w:eastAsia="pt-BR"/>
              </w:rPr>
              <w:t xml:space="preserve"> </w:t>
            </w:r>
            <w:r w:rsidR="0012777B">
              <w:rPr>
                <w:noProof/>
                <w:lang w:eastAsia="pt-BR"/>
              </w:rPr>
              <w:drawing>
                <wp:inline distT="0" distB="0" distL="0" distR="0" wp14:anchorId="47F871DA" wp14:editId="21349B41">
                  <wp:extent cx="1200647" cy="364026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774" cy="37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11ED">
              <w:rPr>
                <w:noProof/>
                <w:lang w:eastAsia="pt-BR"/>
              </w:rPr>
              <w:t>.</w:t>
            </w:r>
            <w:r w:rsidR="0012777B" w:rsidRPr="00FF11ED">
              <w:rPr>
                <w:noProof/>
                <w:sz w:val="20"/>
                <w:lang w:eastAsia="pt-BR"/>
              </w:rPr>
              <w:t>A variável quanti</w:t>
            </w:r>
            <w:r w:rsidR="00FF11ED" w:rsidRPr="00FF11ED">
              <w:rPr>
                <w:noProof/>
                <w:sz w:val="20"/>
                <w:lang w:eastAsia="pt-BR"/>
              </w:rPr>
              <w:t>t</w:t>
            </w:r>
            <w:r w:rsidR="0012777B" w:rsidRPr="00FF11ED">
              <w:rPr>
                <w:noProof/>
                <w:sz w:val="20"/>
                <w:lang w:eastAsia="pt-BR"/>
              </w:rPr>
              <w:t>ativa contínua serão calculadas a média, a moda e a mediana, todavia terá uma mudança na fórmula, dada a especificidade da variável, onde serão utilizados, ao invés dos valores das variáveis, o ponto médio do intervalo.</w:t>
            </w:r>
          </w:p>
          <w:p w14:paraId="5B2304AB" w14:textId="77777777" w:rsidR="00532E61" w:rsidRDefault="0035197B" w:rsidP="0035197B">
            <w:pPr>
              <w:spacing w:line="240" w:lineRule="auto"/>
              <w:ind w:firstLine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A34C508" wp14:editId="5577BB7E">
                  <wp:extent cx="3821502" cy="2247044"/>
                  <wp:effectExtent l="0" t="0" r="7620" b="127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332" cy="228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6EAE3" w14:textId="77777777" w:rsidR="0035197B" w:rsidRPr="0035197B" w:rsidRDefault="0035197B" w:rsidP="0035197B">
            <w:pPr>
              <w:spacing w:line="240" w:lineRule="auto"/>
              <w:ind w:firstLine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Sendo I o limite inferior da classe da mediana, posição sendo a menor da mediana (caso o total seja par, se for ímpar será um única valor); fac anterior sendo a frequência acumulada na classe anterior à da mediana e h o intervalo entre o menor e maior valor da classe.</w:t>
            </w:r>
          </w:p>
        </w:tc>
      </w:tr>
      <w:tr w:rsidR="0035197B" w14:paraId="1BFCD6E1" w14:textId="77777777" w:rsidTr="00E56718">
        <w:trPr>
          <w:jc w:val="center"/>
        </w:trPr>
        <w:tc>
          <w:tcPr>
            <w:tcW w:w="3020" w:type="dxa"/>
          </w:tcPr>
          <w:p w14:paraId="21270B82" w14:textId="77777777" w:rsidR="0035197B" w:rsidRDefault="0035197B" w:rsidP="00670D00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RF011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670D00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M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edidas de dispersão</w:t>
            </w:r>
          </w:p>
        </w:tc>
        <w:tc>
          <w:tcPr>
            <w:tcW w:w="3020" w:type="dxa"/>
          </w:tcPr>
          <w:p w14:paraId="71F13917" w14:textId="77777777" w:rsidR="0035197B" w:rsidRPr="001C2B91" w:rsidRDefault="0035197B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E281068" w14:textId="77777777" w:rsidR="0035197B" w:rsidRPr="001C2B91" w:rsidRDefault="0035197B" w:rsidP="00E56718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20A32BB" w14:textId="77777777" w:rsidR="0035197B" w:rsidRDefault="0035197B" w:rsidP="00E5671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C491EAE" w14:textId="77777777" w:rsidR="0035197B" w:rsidRPr="001C2B91" w:rsidRDefault="0035197B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C2ABEAB" w14:textId="77777777" w:rsidR="0035197B" w:rsidRPr="001C2B91" w:rsidRDefault="0035197B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EE18E92" w14:textId="77777777" w:rsidR="0035197B" w:rsidRPr="001C2B91" w:rsidRDefault="0035197B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E2758F8" w14:textId="77777777" w:rsidR="0035197B" w:rsidRPr="001C2B91" w:rsidRDefault="0035197B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68D0B71" w14:textId="77777777" w:rsidR="0035197B" w:rsidRDefault="0035197B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35197B" w:rsidRPr="00896B67" w14:paraId="3868090F" w14:textId="77777777" w:rsidTr="00425A1F">
        <w:trPr>
          <w:trHeight w:val="4245"/>
          <w:jc w:val="center"/>
        </w:trPr>
        <w:tc>
          <w:tcPr>
            <w:tcW w:w="9060" w:type="dxa"/>
            <w:gridSpan w:val="3"/>
          </w:tcPr>
          <w:p w14:paraId="4DCC2DB6" w14:textId="77777777" w:rsidR="00DB51F5" w:rsidRDefault="0035197B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É necessário que o sistema calcule o desvio padrão e do coeficiente de variação (em percentual). O desvio padrão</w:t>
            </w:r>
            <w:r w:rsidR="00DB51F5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corresponde ao grau de afastamento dos dados em torno média e o coeficiente de variação é o desvio padrão com relação à média em percentual.</w:t>
            </w:r>
          </w:p>
          <w:p w14:paraId="2D026CE5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No caso da “população” o desvio padrão será:</w:t>
            </w:r>
          </w:p>
          <w:p w14:paraId="5118557F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D60A6B7" wp14:editId="2FE8A16F">
                  <wp:extent cx="1324361" cy="534838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361" cy="53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xi corresponde à variável pesquisada, x corresponde ao valor da média, 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fi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de cada variável pesquisada.</w:t>
            </w:r>
          </w:p>
          <w:p w14:paraId="2D94CDD7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40A98FBD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No caso da “amostra” o desvio padrão será:</w:t>
            </w:r>
          </w:p>
          <w:p w14:paraId="43FC2F4F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A85E8FB" wp14:editId="4E47ADDD">
                  <wp:extent cx="1334826" cy="48308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602" cy="50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3CAFC7E2" w14:textId="77777777" w:rsidR="00DB51F5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Ao obter o desvio padrão, o coeficiente da variação é obtido seguindo a seguinte fórmula:</w:t>
            </w:r>
          </w:p>
          <w:p w14:paraId="3E940F4E" w14:textId="77777777" w:rsidR="00DB51F5" w:rsidRPr="00896B67" w:rsidRDefault="00DB51F5" w:rsidP="003519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EE5D878" wp14:editId="42AE3DA0">
                  <wp:extent cx="1380226" cy="399703"/>
                  <wp:effectExtent l="0" t="0" r="0" b="63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294" cy="41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  <w:p w14:paraId="511BF3E2" w14:textId="77777777" w:rsidR="0035197B" w:rsidRPr="00896B67" w:rsidRDefault="0035197B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670D00" w14:paraId="143E75B5" w14:textId="77777777" w:rsidTr="00E56718">
        <w:trPr>
          <w:jc w:val="center"/>
        </w:trPr>
        <w:tc>
          <w:tcPr>
            <w:tcW w:w="3020" w:type="dxa"/>
          </w:tcPr>
          <w:p w14:paraId="0A3043C4" w14:textId="77777777" w:rsidR="00670D00" w:rsidRDefault="00670D00" w:rsidP="0039677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RF012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396771">
              <w:rPr>
                <w:rFonts w:cs="Arial"/>
                <w:color w:val="000000"/>
                <w:sz w:val="20"/>
                <w:szCs w:val="24"/>
                <w:lang w:eastAsia="pt-BR"/>
              </w:rPr>
              <w:t>Estatística descritiva</w:t>
            </w:r>
          </w:p>
        </w:tc>
        <w:tc>
          <w:tcPr>
            <w:tcW w:w="3020" w:type="dxa"/>
          </w:tcPr>
          <w:p w14:paraId="78A47C55" w14:textId="77777777" w:rsidR="00670D00" w:rsidRPr="001C2B91" w:rsidRDefault="00670D00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942C9AE" w14:textId="77777777" w:rsidR="00670D00" w:rsidRPr="001C2B91" w:rsidRDefault="00670D00" w:rsidP="00E56718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23FFB57" w14:textId="77777777" w:rsidR="00670D00" w:rsidRDefault="00670D00" w:rsidP="00E5671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B9A1E5C" w14:textId="77777777" w:rsidR="00670D00" w:rsidRPr="001C2B91" w:rsidRDefault="00670D00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28B7CAD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C3AB6BD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3814BDA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247B6DA" w14:textId="77777777" w:rsidR="00670D00" w:rsidRDefault="00670D00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670D00" w:rsidRPr="00896B67" w14:paraId="2F496067" w14:textId="77777777" w:rsidTr="00E56718">
        <w:trPr>
          <w:trHeight w:val="283"/>
          <w:jc w:val="center"/>
        </w:trPr>
        <w:tc>
          <w:tcPr>
            <w:tcW w:w="9060" w:type="dxa"/>
            <w:gridSpan w:val="3"/>
          </w:tcPr>
          <w:p w14:paraId="3B365030" w14:textId="77777777" w:rsidR="00425A1F" w:rsidRDefault="00670D00" w:rsidP="0039677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39677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</w:t>
            </w:r>
            <w:r w:rsidR="00425A1F">
              <w:rPr>
                <w:rFonts w:cs="Arial"/>
                <w:color w:val="000000"/>
                <w:sz w:val="20"/>
                <w:szCs w:val="24"/>
                <w:lang w:eastAsia="pt-BR"/>
              </w:rPr>
              <w:t>na opção de probabilidades, de acordo com a escolha do usuário sendo as opções: Distribuição Binomial, Distribuição Normal e Distribuição Uniforme.3</w:t>
            </w:r>
          </w:p>
          <w:p w14:paraId="2DAF0B18" w14:textId="77777777" w:rsidR="00425A1F" w:rsidRPr="00896B67" w:rsidRDefault="00425A1F" w:rsidP="0039677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670D00" w14:paraId="1E5382E6" w14:textId="77777777" w:rsidTr="00E56718">
        <w:trPr>
          <w:jc w:val="center"/>
        </w:trPr>
        <w:tc>
          <w:tcPr>
            <w:tcW w:w="3020" w:type="dxa"/>
          </w:tcPr>
          <w:p w14:paraId="2D040A3D" w14:textId="77777777" w:rsidR="00670D00" w:rsidRDefault="00396771" w:rsidP="00E56718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RF013</w:t>
            </w:r>
            <w:r w:rsidR="00670D00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670D00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Distribuição Binomial</w:t>
            </w:r>
          </w:p>
        </w:tc>
        <w:tc>
          <w:tcPr>
            <w:tcW w:w="3020" w:type="dxa"/>
          </w:tcPr>
          <w:p w14:paraId="0F099031" w14:textId="77777777" w:rsidR="00670D00" w:rsidRPr="001C2B91" w:rsidRDefault="00670D00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CED6CF5" w14:textId="77777777" w:rsidR="00670D00" w:rsidRPr="001C2B91" w:rsidRDefault="00670D00" w:rsidP="00E56718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B79E5F2" w14:textId="77777777" w:rsidR="00670D00" w:rsidRDefault="00670D00" w:rsidP="00E5671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4E7740F7" w14:textId="77777777" w:rsidR="00670D00" w:rsidRPr="001C2B91" w:rsidRDefault="00670D00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0042B95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4B08C387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A41E810" w14:textId="77777777" w:rsidR="00670D00" w:rsidRPr="001C2B91" w:rsidRDefault="00670D00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D70755F" w14:textId="77777777" w:rsidR="00670D00" w:rsidRDefault="00670D00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670D00" w:rsidRPr="00896B67" w14:paraId="5806B1BC" w14:textId="77777777" w:rsidTr="00E56718">
        <w:trPr>
          <w:trHeight w:val="283"/>
          <w:jc w:val="center"/>
        </w:trPr>
        <w:tc>
          <w:tcPr>
            <w:tcW w:w="9060" w:type="dxa"/>
            <w:gridSpan w:val="3"/>
          </w:tcPr>
          <w:p w14:paraId="04D16CAD" w14:textId="77777777" w:rsidR="00670D00" w:rsidRDefault="00670D00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distribuição é a probabilidade de “sucesso” denominado pela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letra  “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p” ou “fracasso” denominado pela letra “q” em uma variável qualitativa com somente duas variáveis para cálculo da probabilidade, o cálculo será feito pela fórmula:</w:t>
            </w:r>
          </w:p>
          <w:p w14:paraId="7142E862" w14:textId="77777777" w:rsidR="00670D00" w:rsidRDefault="00670D00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17EE849" wp14:editId="6CA20518">
                  <wp:extent cx="906449" cy="317500"/>
                  <wp:effectExtent l="0" t="0" r="8255" b="635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449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sendo </w:t>
            </w:r>
            <w:r>
              <w:rPr>
                <w:noProof/>
                <w:lang w:eastAsia="pt-BR"/>
              </w:rPr>
              <w:drawing>
                <wp:inline distT="0" distB="0" distL="0" distR="0" wp14:anchorId="1EAA5BFD" wp14:editId="0897AC8A">
                  <wp:extent cx="120981" cy="311095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92" cy="31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, a análise combinatória do valor da amostra ou população que o usuário digitou, representado pela fórmula:</w:t>
            </w:r>
          </w:p>
          <w:p w14:paraId="2ED9F901" w14:textId="77777777" w:rsidR="00670D00" w:rsidRPr="00896B67" w:rsidRDefault="00670D00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DC2E361" wp14:editId="7899D162">
                  <wp:extent cx="826935" cy="349857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771" cy="35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26983" w14:textId="77777777" w:rsidR="00670D00" w:rsidRPr="00896B67" w:rsidRDefault="00670D00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425A1F" w14:paraId="4C006B53" w14:textId="77777777" w:rsidTr="00E56718">
        <w:trPr>
          <w:jc w:val="center"/>
        </w:trPr>
        <w:tc>
          <w:tcPr>
            <w:tcW w:w="3020" w:type="dxa"/>
          </w:tcPr>
          <w:p w14:paraId="13DD6FE9" w14:textId="77777777" w:rsidR="00425A1F" w:rsidRDefault="00FF11ED" w:rsidP="00425A1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RF014</w:t>
            </w:r>
            <w:r w:rsidR="00425A1F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425A1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Distribuição Uniforme</w:t>
            </w:r>
          </w:p>
        </w:tc>
        <w:tc>
          <w:tcPr>
            <w:tcW w:w="3020" w:type="dxa"/>
          </w:tcPr>
          <w:p w14:paraId="311B05BA" w14:textId="77777777" w:rsidR="00425A1F" w:rsidRPr="001C2B91" w:rsidRDefault="00425A1F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4B7805E" w14:textId="77777777" w:rsidR="00425A1F" w:rsidRPr="001C2B91" w:rsidRDefault="00425A1F" w:rsidP="00E56718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EC48125" w14:textId="77777777" w:rsidR="00425A1F" w:rsidRDefault="00425A1F" w:rsidP="00E5671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139B50F8" w14:textId="77777777" w:rsidR="00425A1F" w:rsidRPr="001C2B91" w:rsidRDefault="00425A1F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87DFC7B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244BD1FA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BC32EC1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9E547CD" w14:textId="77777777" w:rsidR="00425A1F" w:rsidRDefault="00425A1F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425A1F" w:rsidRPr="00896B67" w14:paraId="6A30FE2E" w14:textId="77777777" w:rsidTr="00E56718">
        <w:trPr>
          <w:trHeight w:val="283"/>
          <w:jc w:val="center"/>
        </w:trPr>
        <w:tc>
          <w:tcPr>
            <w:tcW w:w="9060" w:type="dxa"/>
            <w:gridSpan w:val="3"/>
          </w:tcPr>
          <w:p w14:paraId="47221F8D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Calcula a probabilidade de um evento ocorrer dentro de um intervalo contínuo, a partir de pontos mínimos e máximos oferecidos pelo usuário.</w:t>
            </w:r>
          </w:p>
          <w:p w14:paraId="03213A3F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É necessário calcular a média coma fórmula </w:t>
            </w:r>
            <w:r>
              <w:rPr>
                <w:noProof/>
                <w:lang w:eastAsia="pt-BR"/>
              </w:rPr>
              <w:drawing>
                <wp:inline distT="0" distB="0" distL="0" distR="0" wp14:anchorId="400291F1" wp14:editId="3DA58F69">
                  <wp:extent cx="652007" cy="278385"/>
                  <wp:effectExtent l="0" t="0" r="0" b="762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858" cy="290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, sendo a o ponto mínimo e b o ponto máximo.</w:t>
            </w:r>
          </w:p>
          <w:p w14:paraId="2CC42415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Em seguida é será calculado o desvio padrão:</w:t>
            </w:r>
          </w:p>
          <w:p w14:paraId="7BA8FF03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Desvio padrão = </w:t>
            </w:r>
            <w:r>
              <w:rPr>
                <w:noProof/>
                <w:lang w:eastAsia="pt-BR"/>
              </w:rPr>
              <w:drawing>
                <wp:inline distT="0" distB="0" distL="0" distR="0" wp14:anchorId="137B8637" wp14:editId="04D8A202">
                  <wp:extent cx="394087" cy="310101"/>
                  <wp:effectExtent l="0" t="0" r="635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06" cy="32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sendo 12 o valor constante de variância. </w:t>
            </w:r>
          </w:p>
          <w:p w14:paraId="1D4C0E94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Com o resultado do desvio padrão, poderemos obter o coeficiente de variação seguindo a fórmula:</w:t>
            </w:r>
          </w:p>
          <w:p w14:paraId="09D7FA3E" w14:textId="77777777" w:rsidR="00425A1F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5CBD8C8" wp14:editId="78483104">
                  <wp:extent cx="1065690" cy="230588"/>
                  <wp:effectExtent l="0" t="0" r="127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783" cy="241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após todos esses cálculos é determinado a probabilidade real </w:t>
            </w:r>
            <w:r>
              <w:rPr>
                <w:noProof/>
                <w:lang w:eastAsia="pt-BR"/>
              </w:rPr>
              <w:drawing>
                <wp:inline distT="0" distB="0" distL="0" distR="0" wp14:anchorId="048D67C9" wp14:editId="3FD32AEA">
                  <wp:extent cx="620202" cy="244322"/>
                  <wp:effectExtent l="0" t="0" r="0" b="381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7" cy="24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, sendo x o valor do intervalo.</w:t>
            </w:r>
          </w:p>
          <w:p w14:paraId="3DA7D206" w14:textId="77777777" w:rsidR="00425A1F" w:rsidRPr="00896B67" w:rsidRDefault="00425A1F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425A1F" w14:paraId="11AEA426" w14:textId="77777777" w:rsidTr="00E56718">
        <w:trPr>
          <w:jc w:val="center"/>
        </w:trPr>
        <w:tc>
          <w:tcPr>
            <w:tcW w:w="3020" w:type="dxa"/>
          </w:tcPr>
          <w:p w14:paraId="749407EB" w14:textId="77777777" w:rsidR="00425A1F" w:rsidRDefault="00FF11ED" w:rsidP="00425A1F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RF015</w:t>
            </w:r>
            <w:r w:rsidR="00425A1F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425A1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Distribuição Normal</w:t>
            </w:r>
          </w:p>
        </w:tc>
        <w:tc>
          <w:tcPr>
            <w:tcW w:w="3020" w:type="dxa"/>
          </w:tcPr>
          <w:p w14:paraId="6E00C113" w14:textId="77777777" w:rsidR="00425A1F" w:rsidRPr="001C2B91" w:rsidRDefault="00425A1F" w:rsidP="00E56718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DFBD5BD" w14:textId="77777777" w:rsidR="00425A1F" w:rsidRPr="001C2B91" w:rsidRDefault="00425A1F" w:rsidP="00E56718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143736D" w14:textId="77777777" w:rsidR="00425A1F" w:rsidRDefault="00425A1F" w:rsidP="00E5671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14:paraId="03AFE62E" w14:textId="77777777" w:rsidR="00425A1F" w:rsidRPr="001C2B91" w:rsidRDefault="00425A1F" w:rsidP="00E56718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E1E346D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Altíssima</w:t>
            </w:r>
          </w:p>
          <w:p w14:paraId="37CDF88A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3C48FC9" w14:textId="77777777" w:rsidR="00425A1F" w:rsidRPr="001C2B91" w:rsidRDefault="00425A1F" w:rsidP="00E56718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6CD0110" w14:textId="77777777" w:rsidR="00425A1F" w:rsidRDefault="00425A1F" w:rsidP="00E56718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425A1F" w:rsidRPr="00896B67" w14:paraId="14D43B85" w14:textId="77777777" w:rsidTr="00E56718">
        <w:trPr>
          <w:trHeight w:val="283"/>
          <w:jc w:val="center"/>
        </w:trPr>
        <w:tc>
          <w:tcPr>
            <w:tcW w:w="9060" w:type="dxa"/>
            <w:gridSpan w:val="3"/>
          </w:tcPr>
          <w:p w14:paraId="73DBF768" w14:textId="77777777" w:rsidR="00425A1F" w:rsidRDefault="00425A1F" w:rsidP="00425A1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É usado a probabilidade de um evento ocorrer em uma variável quantitativa contínua, utilizando a média e o desvio padrão.</w:t>
            </w:r>
          </w:p>
          <w:p w14:paraId="58AF340F" w14:textId="77777777" w:rsidR="00425A1F" w:rsidRDefault="00E56718" w:rsidP="00425A1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Características:</w:t>
            </w:r>
          </w:p>
          <w:p w14:paraId="546D1736" w14:textId="77777777" w:rsid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 área curva é igual a 1;</w:t>
            </w:r>
          </w:p>
          <w:p w14:paraId="782064CE" w14:textId="77777777" w:rsid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Admite a curva de Gauss, não toca o eixo horizontal;</w:t>
            </w:r>
          </w:p>
          <w:p w14:paraId="0DC82C26" w14:textId="77777777" w:rsid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 curva simétrica em relação à média;</w:t>
            </w:r>
          </w:p>
          <w:p w14:paraId="53526447" w14:textId="77777777" w:rsid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 curva assintótica (infinita tanto negativo quanto positivo);</w:t>
            </w:r>
          </w:p>
          <w:p w14:paraId="1ADDD3A8" w14:textId="77777777" w:rsidR="00E56718" w:rsidRDefault="00E56718" w:rsidP="00E56718">
            <w:pPr>
              <w:spacing w:line="240" w:lineRule="auto"/>
              <w:ind w:firstLine="0"/>
              <w:rPr>
                <w:noProof/>
                <w:sz w:val="20"/>
                <w:lang w:eastAsia="pt-BR"/>
              </w:rPr>
            </w:pPr>
            <w:proofErr w:type="gramStart"/>
            <w:r w:rsidRPr="00E56718">
              <w:rPr>
                <w:rFonts w:cs="Arial"/>
                <w:color w:val="000000"/>
                <w:sz w:val="20"/>
                <w:lang w:eastAsia="pt-BR"/>
              </w:rPr>
              <w:t>Calculo</w:t>
            </w:r>
            <w:proofErr w:type="gramEnd"/>
            <w:r w:rsidRPr="00E56718">
              <w:rPr>
                <w:rFonts w:cs="Arial"/>
                <w:color w:val="000000"/>
                <w:sz w:val="20"/>
                <w:lang w:eastAsia="pt-BR"/>
              </w:rPr>
              <w:t>:</w:t>
            </w:r>
            <w:r w:rsidRPr="00E56718">
              <w:rPr>
                <w:noProof/>
                <w:sz w:val="20"/>
                <w:lang w:eastAsia="pt-BR"/>
              </w:rPr>
              <w:t xml:space="preserve"> </w:t>
            </w:r>
            <w:r w:rsidRPr="00E56718">
              <w:rPr>
                <w:noProof/>
                <w:sz w:val="20"/>
                <w:lang w:eastAsia="pt-BR"/>
              </w:rPr>
              <w:drawing>
                <wp:inline distT="0" distB="0" distL="0" distR="0" wp14:anchorId="232222E2" wp14:editId="6FA103B4">
                  <wp:extent cx="795131" cy="299803"/>
                  <wp:effectExtent l="0" t="0" r="5080" b="508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48" cy="30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6718">
              <w:rPr>
                <w:noProof/>
                <w:sz w:val="20"/>
                <w:lang w:eastAsia="pt-BR"/>
              </w:rPr>
              <w:t xml:space="preserve">, o resultado de “Z” é particionado: </w:t>
            </w:r>
          </w:p>
          <w:p w14:paraId="4B0DA208" w14:textId="77777777" w:rsidR="00E56718" w:rsidRP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E56718">
              <w:rPr>
                <w:noProof/>
                <w:sz w:val="20"/>
                <w:szCs w:val="20"/>
                <w:lang w:eastAsia="pt-BR"/>
              </w:rPr>
              <w:t>até o 10º, é retirado o valor que será o ponto busca Tabela de Distribuição Normal Padrão Acumulada no seu eixo vertical;</w:t>
            </w:r>
          </w:p>
          <w:p w14:paraId="650DEA1D" w14:textId="77777777" w:rsidR="00E56718" w:rsidRPr="00E56718" w:rsidRDefault="00E56718" w:rsidP="00E56718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E56718">
              <w:rPr>
                <w:noProof/>
                <w:sz w:val="20"/>
                <w:szCs w:val="20"/>
                <w:lang w:eastAsia="pt-BR"/>
              </w:rPr>
              <w:t>a partir do 100º são utilizados para a busca no eixo horizontal. Da intersecção destes pontos, obtém-se a probabilidade, que será convertida em percentual.</w:t>
            </w:r>
          </w:p>
          <w:p w14:paraId="61DB593D" w14:textId="77777777" w:rsidR="00E56718" w:rsidRDefault="00E56718" w:rsidP="00E56718">
            <w:pPr>
              <w:spacing w:line="240" w:lineRule="auto"/>
              <w:ind w:firstLine="0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t>Pode haver tambpem casos específicos como:</w:t>
            </w:r>
          </w:p>
          <w:p w14:paraId="36FB58EB" w14:textId="77777777" w:rsidR="00E56718" w:rsidRDefault="00E56718" w:rsidP="00E56718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t>Se o intervalo a ser localizado seja anterior à média e não toque-a, calcula-se o valor total do intervalo até a média e depois o hiato que é a área até a média que não iinteressa ao cálculo, obtendo esses resultados é encontrado os valores a serem localizadoss na Tabela de Distribuição Normal e subtrai-se do resultado obtido do total, o valor do hiato, assim se chega na probabilidade da área</w:t>
            </w:r>
            <w:r w:rsidR="007F446C">
              <w:rPr>
                <w:noProof/>
                <w:sz w:val="20"/>
                <w:lang w:eastAsia="pt-BR"/>
              </w:rPr>
              <w:t>;</w:t>
            </w:r>
          </w:p>
          <w:p w14:paraId="638F0E74" w14:textId="77777777" w:rsidR="007F446C" w:rsidRDefault="007F446C" w:rsidP="00E56718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t>Se o intervalo passar perto da média, é calculado duas vezes a fórmula acima, uma sendo x o valor a anterior à média e, na outra, sendo x o valor posterior à média. De cada uma, extrai-se o valor a ser buscado na Tabela de Distruibuição Normal Padrão Acumulada. Os valores localizados serão somados e assim conseguimos a probabilidade final;</w:t>
            </w:r>
          </w:p>
          <w:p w14:paraId="022A653E" w14:textId="77777777" w:rsidR="007F446C" w:rsidRDefault="007F446C" w:rsidP="00E56718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t>Caso seja um intervalo a partir da média, é calculado tendo por x o valor final;</w:t>
            </w:r>
          </w:p>
          <w:p w14:paraId="2F7A9A9F" w14:textId="77777777" w:rsidR="0034656B" w:rsidRDefault="0034656B" w:rsidP="00E56718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t>Caso o intervalo seja um ponto onde incui-se a média, tendendo ao infinito, será realizado o mesmo procedimento anterior, porém adicionan-se 0,5.</w:t>
            </w:r>
          </w:p>
          <w:p w14:paraId="0D8A87DB" w14:textId="77777777" w:rsidR="0034656B" w:rsidRPr="00E56718" w:rsidRDefault="0034656B" w:rsidP="00E56718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noProof/>
                <w:sz w:val="20"/>
                <w:lang w:eastAsia="pt-BR"/>
              </w:rPr>
            </w:pPr>
            <w:r>
              <w:rPr>
                <w:noProof/>
                <w:sz w:val="20"/>
                <w:lang w:eastAsia="pt-BR"/>
              </w:rPr>
              <w:lastRenderedPageBreak/>
              <w:t>Se o intervalo for um ponto após a média tendendo ao infinito, é feito o cálculo da média até o ponto, sendo este o valor x. O resultado, após ser localizado na tabela, subtrai-se de meio, isso porque a curva de Gauss tem um valor total de 1, sendo assim sua média, seu ponto mais alto será 0,5.</w:t>
            </w:r>
          </w:p>
          <w:p w14:paraId="168A889F" w14:textId="77777777" w:rsidR="00E56718" w:rsidRPr="00E56718" w:rsidRDefault="00E56718" w:rsidP="00E56718">
            <w:pPr>
              <w:spacing w:line="240" w:lineRule="auto"/>
              <w:rPr>
                <w:rFonts w:cs="Arial"/>
                <w:color w:val="000000"/>
                <w:sz w:val="20"/>
                <w:lang w:eastAsia="pt-BR"/>
              </w:rPr>
            </w:pPr>
          </w:p>
          <w:p w14:paraId="5BA7E7BE" w14:textId="77777777" w:rsidR="00E56718" w:rsidRDefault="00E56718" w:rsidP="00E56718">
            <w:p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537255C4" w14:textId="77777777" w:rsidR="00E56718" w:rsidRPr="00E56718" w:rsidRDefault="00E56718" w:rsidP="00E56718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64510FB3" w14:textId="77777777" w:rsidR="00E56718" w:rsidRPr="00E56718" w:rsidRDefault="00E56718" w:rsidP="00E56718">
            <w:pPr>
              <w:spacing w:line="240" w:lineRule="auto"/>
              <w:ind w:left="360"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E56718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</w:p>
        </w:tc>
      </w:tr>
    </w:tbl>
    <w:p w14:paraId="2CFC099A" w14:textId="77777777" w:rsidR="003447F4" w:rsidRDefault="003447F4" w:rsidP="00BD06F8">
      <w:pPr>
        <w:ind w:firstLine="709"/>
        <w:rPr>
          <w:szCs w:val="24"/>
        </w:rPr>
      </w:pPr>
    </w:p>
    <w:p w14:paraId="5C0919D5" w14:textId="77777777" w:rsidR="00896B67" w:rsidRDefault="00896B67" w:rsidP="00BD06F8">
      <w:pPr>
        <w:ind w:firstLine="709"/>
        <w:rPr>
          <w:szCs w:val="24"/>
        </w:rPr>
      </w:pPr>
    </w:p>
    <w:p w14:paraId="6430E5C1" w14:textId="77777777" w:rsidR="00B42452" w:rsidRPr="00A02E4C" w:rsidRDefault="003447F4" w:rsidP="00F03631">
      <w:pPr>
        <w:ind w:firstLine="0"/>
        <w:rPr>
          <w:sz w:val="20"/>
          <w:szCs w:val="24"/>
        </w:rPr>
      </w:pPr>
      <w:r w:rsidRPr="003447F4">
        <w:rPr>
          <w:szCs w:val="24"/>
        </w:rPr>
        <w:t>3.</w:t>
      </w:r>
      <w:r w:rsidR="0034656B">
        <w:rPr>
          <w:szCs w:val="24"/>
        </w:rPr>
        <w:t>2.3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tbl>
      <w:tblPr>
        <w:tblStyle w:val="Tabelacomgrade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833"/>
      </w:tblGrid>
      <w:tr w:rsidR="00B42452" w14:paraId="4A59C1BB" w14:textId="77777777" w:rsidTr="00F03631">
        <w:trPr>
          <w:jc w:val="center"/>
        </w:trPr>
        <w:tc>
          <w:tcPr>
            <w:tcW w:w="1423" w:type="dxa"/>
          </w:tcPr>
          <w:p w14:paraId="42EB1419" w14:textId="77777777" w:rsidR="00B42452" w:rsidRDefault="00B42452" w:rsidP="00F03631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F03631">
              <w:rPr>
                <w:rFonts w:cs="Arial"/>
                <w:color w:val="000000"/>
                <w:sz w:val="20"/>
                <w:lang w:eastAsia="pt-BR"/>
              </w:rPr>
              <w:t>Acesso ao sistema</w:t>
            </w:r>
          </w:p>
        </w:tc>
        <w:tc>
          <w:tcPr>
            <w:tcW w:w="2835" w:type="dxa"/>
          </w:tcPr>
          <w:p w14:paraId="4F6EEE01" w14:textId="77777777" w:rsidR="00B42452" w:rsidRDefault="00B42452" w:rsidP="00F03631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F03631">
              <w:rPr>
                <w:rFonts w:cs="Arial"/>
                <w:color w:val="000000"/>
                <w:sz w:val="20"/>
                <w:lang w:eastAsia="pt-BR"/>
              </w:rPr>
              <w:t>deverá ter uma tela para cadastro de usuário com usuário e senha</w:t>
            </w:r>
          </w:p>
        </w:tc>
        <w:tc>
          <w:tcPr>
            <w:tcW w:w="1701" w:type="dxa"/>
          </w:tcPr>
          <w:p w14:paraId="6DAD7DEB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33C48D3E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166B5A85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833" w:type="dxa"/>
          </w:tcPr>
          <w:p w14:paraId="2F7C4F5F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4EFDCC0C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  <w:p w14:paraId="7989CEB5" w14:textId="77777777" w:rsidR="00F03631" w:rsidRDefault="00F03631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  <w:p w14:paraId="36CBFA9A" w14:textId="77777777" w:rsidR="00F03631" w:rsidRDefault="00F03631" w:rsidP="009635B2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B42452" w14:paraId="3004937C" w14:textId="77777777" w:rsidTr="00F03631">
        <w:trPr>
          <w:jc w:val="center"/>
        </w:trPr>
        <w:tc>
          <w:tcPr>
            <w:tcW w:w="1423" w:type="dxa"/>
          </w:tcPr>
          <w:p w14:paraId="706A1054" w14:textId="77777777" w:rsidR="00B42452" w:rsidRDefault="00B42452" w:rsidP="00F03631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F03631">
              <w:rPr>
                <w:rFonts w:cs="Arial"/>
                <w:color w:val="000000"/>
                <w:sz w:val="20"/>
                <w:lang w:eastAsia="pt-BR"/>
              </w:rPr>
              <w:t xml:space="preserve"> Visual do sistema</w:t>
            </w:r>
          </w:p>
        </w:tc>
        <w:tc>
          <w:tcPr>
            <w:tcW w:w="2835" w:type="dxa"/>
          </w:tcPr>
          <w:p w14:paraId="300147D9" w14:textId="77777777" w:rsidR="00B42452" w:rsidRDefault="00F03631" w:rsidP="00F0363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utiliza cores com tonalidade entre branco, cinza e preto</w:t>
            </w:r>
          </w:p>
        </w:tc>
        <w:tc>
          <w:tcPr>
            <w:tcW w:w="1701" w:type="dxa"/>
          </w:tcPr>
          <w:p w14:paraId="3C2E27E0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51BC8042" w14:textId="77777777" w:rsidR="00B42452" w:rsidRPr="00860991" w:rsidRDefault="00F03631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4791538B" w14:textId="77777777" w:rsidR="00B42452" w:rsidRDefault="00F03631" w:rsidP="00F03631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833" w:type="dxa"/>
          </w:tcPr>
          <w:p w14:paraId="2D3EE718" w14:textId="77777777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61345743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F03631" w14:paraId="6DC93D74" w14:textId="77777777" w:rsidTr="005D72A6">
        <w:trPr>
          <w:jc w:val="center"/>
        </w:trPr>
        <w:tc>
          <w:tcPr>
            <w:tcW w:w="1423" w:type="dxa"/>
          </w:tcPr>
          <w:p w14:paraId="3A9AD656" w14:textId="77777777" w:rsidR="00F03631" w:rsidRPr="00F03631" w:rsidRDefault="00F03631" w:rsidP="00F0363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Frameworks</w:t>
            </w:r>
          </w:p>
        </w:tc>
        <w:tc>
          <w:tcPr>
            <w:tcW w:w="2835" w:type="dxa"/>
          </w:tcPr>
          <w:p w14:paraId="611D765C" w14:textId="77777777" w:rsidR="00F03631" w:rsidRPr="00F03631" w:rsidRDefault="00F03631" w:rsidP="005D72A6">
            <w:pPr>
              <w:spacing w:line="240" w:lineRule="auto"/>
              <w:ind w:firstLine="0"/>
              <w:rPr>
                <w:sz w:val="20"/>
              </w:rPr>
            </w:pPr>
            <w:r w:rsidRPr="00F03631">
              <w:rPr>
                <w:sz w:val="20"/>
              </w:rPr>
              <w:t xml:space="preserve">O sistema deverá utilizar os seguintes frameworks para a funcionalidade </w:t>
            </w:r>
            <w:proofErr w:type="gramStart"/>
            <w:r w:rsidRPr="00F03631">
              <w:rPr>
                <w:sz w:val="20"/>
              </w:rPr>
              <w:t>do mesmo</w:t>
            </w:r>
            <w:proofErr w:type="gramEnd"/>
            <w:r w:rsidRPr="00F03631">
              <w:rPr>
                <w:sz w:val="20"/>
              </w:rPr>
              <w:t xml:space="preserve">: </w:t>
            </w:r>
            <w:proofErr w:type="spellStart"/>
            <w:r w:rsidRPr="00F03631">
              <w:rPr>
                <w:sz w:val="20"/>
              </w:rPr>
              <w:t>bootstrap</w:t>
            </w:r>
            <w:proofErr w:type="spellEnd"/>
            <w:r w:rsidRPr="00F03631">
              <w:rPr>
                <w:sz w:val="20"/>
              </w:rPr>
              <w:t xml:space="preserve">, </w:t>
            </w:r>
            <w:proofErr w:type="spellStart"/>
            <w:r w:rsidRPr="00F03631">
              <w:rPr>
                <w:sz w:val="20"/>
              </w:rPr>
              <w:t>Jquery</w:t>
            </w:r>
            <w:proofErr w:type="spellEnd"/>
            <w:r w:rsidRPr="00F03631">
              <w:rPr>
                <w:sz w:val="20"/>
              </w:rPr>
              <w:t>, Chart.JS,</w:t>
            </w:r>
          </w:p>
        </w:tc>
        <w:tc>
          <w:tcPr>
            <w:tcW w:w="1701" w:type="dxa"/>
          </w:tcPr>
          <w:p w14:paraId="42528E73" w14:textId="77777777" w:rsidR="00F03631" w:rsidRDefault="00F03631" w:rsidP="005D72A6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742FA23F" w14:textId="77777777" w:rsidR="00F03631" w:rsidRPr="00860991" w:rsidRDefault="00F03631" w:rsidP="005D72A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62704E3C" w14:textId="77777777" w:rsidR="00F03631" w:rsidRDefault="00F03631" w:rsidP="005D72A6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833" w:type="dxa"/>
          </w:tcPr>
          <w:p w14:paraId="09763DAD" w14:textId="77777777" w:rsidR="00F03631" w:rsidRPr="00860991" w:rsidRDefault="00F03631" w:rsidP="005D72A6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828BC37" w14:textId="77777777" w:rsidR="00F03631" w:rsidRDefault="00F03631" w:rsidP="005D72A6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F03631" w14:paraId="444BA351" w14:textId="77777777" w:rsidTr="00F03631">
        <w:trPr>
          <w:jc w:val="center"/>
        </w:trPr>
        <w:tc>
          <w:tcPr>
            <w:tcW w:w="1423" w:type="dxa"/>
          </w:tcPr>
          <w:p w14:paraId="5C47832D" w14:textId="77777777" w:rsidR="00F03631" w:rsidRPr="00F03631" w:rsidRDefault="00AD7403" w:rsidP="00F0363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</w:t>
            </w:r>
            <w:r w:rsidR="00F03631"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Plataforma</w:t>
            </w:r>
          </w:p>
        </w:tc>
        <w:tc>
          <w:tcPr>
            <w:tcW w:w="2835" w:type="dxa"/>
          </w:tcPr>
          <w:p w14:paraId="3E802EE3" w14:textId="77777777" w:rsidR="00F03631" w:rsidRPr="00F03631" w:rsidRDefault="00AD7403" w:rsidP="00F03631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O sistema funcionará em ambiente web, e será hospedado no </w:t>
            </w: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Pages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01" w:type="dxa"/>
          </w:tcPr>
          <w:p w14:paraId="569396A0" w14:textId="77777777" w:rsidR="00F03631" w:rsidRDefault="00F03631" w:rsidP="00F0363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9" w:type="dxa"/>
          </w:tcPr>
          <w:p w14:paraId="770661FF" w14:textId="77777777" w:rsidR="00F03631" w:rsidRPr="00860991" w:rsidRDefault="00F03631" w:rsidP="00F03631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4AEA66BA" w14:textId="77777777" w:rsidR="00F03631" w:rsidRDefault="00F03631" w:rsidP="00F03631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833" w:type="dxa"/>
          </w:tcPr>
          <w:p w14:paraId="1D73C769" w14:textId="77777777" w:rsidR="00F03631" w:rsidRPr="00860991" w:rsidRDefault="00F03631" w:rsidP="00F03631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7DB5D8D0" w14:textId="77777777" w:rsidR="00F03631" w:rsidRDefault="00F03631" w:rsidP="00F03631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24C528BA" w14:textId="77777777" w:rsidR="009635B2" w:rsidRDefault="009635B2" w:rsidP="00BD06F8">
      <w:pPr>
        <w:ind w:firstLine="0"/>
        <w:rPr>
          <w:szCs w:val="24"/>
        </w:rPr>
      </w:pPr>
    </w:p>
    <w:p w14:paraId="3AB83A4B" w14:textId="77777777" w:rsidR="00AD7403" w:rsidRDefault="00633B27" w:rsidP="00BD06F8">
      <w:pPr>
        <w:ind w:firstLine="0"/>
        <w:rPr>
          <w:szCs w:val="24"/>
        </w:rPr>
      </w:pPr>
      <w:r>
        <w:rPr>
          <w:szCs w:val="24"/>
        </w:rPr>
        <w:t xml:space="preserve">Matriz de rastreabilidade Requisitos Funcionais e Requisitos Não </w:t>
      </w:r>
      <w:r w:rsidR="00FF11ED">
        <w:rPr>
          <w:szCs w:val="24"/>
        </w:rPr>
        <w:t>Funcionais</w:t>
      </w:r>
    </w:p>
    <w:tbl>
      <w:tblPr>
        <w:tblStyle w:val="Tabelacomgrade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739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706"/>
        <w:gridCol w:w="706"/>
        <w:gridCol w:w="706"/>
        <w:gridCol w:w="706"/>
        <w:gridCol w:w="706"/>
        <w:gridCol w:w="735"/>
      </w:tblGrid>
      <w:tr w:rsidR="00F739DF" w14:paraId="0C578723" w14:textId="77777777" w:rsidTr="00F739DF">
        <w:trPr>
          <w:trHeight w:val="364"/>
        </w:trPr>
        <w:tc>
          <w:tcPr>
            <w:tcW w:w="739" w:type="dxa"/>
          </w:tcPr>
          <w:p w14:paraId="48A1171A" w14:textId="77777777" w:rsidR="00FF11ED" w:rsidRDefault="00FF11ED" w:rsidP="00633B27">
            <w:pPr>
              <w:ind w:firstLine="0"/>
              <w:rPr>
                <w:szCs w:val="24"/>
              </w:rPr>
            </w:pPr>
          </w:p>
        </w:tc>
        <w:tc>
          <w:tcPr>
            <w:tcW w:w="594" w:type="dxa"/>
          </w:tcPr>
          <w:p w14:paraId="670021B3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</w:p>
        </w:tc>
        <w:tc>
          <w:tcPr>
            <w:tcW w:w="594" w:type="dxa"/>
          </w:tcPr>
          <w:p w14:paraId="0B19C764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  <w:tc>
          <w:tcPr>
            <w:tcW w:w="594" w:type="dxa"/>
          </w:tcPr>
          <w:p w14:paraId="7703085D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RF3</w:t>
            </w:r>
          </w:p>
        </w:tc>
        <w:tc>
          <w:tcPr>
            <w:tcW w:w="594" w:type="dxa"/>
          </w:tcPr>
          <w:p w14:paraId="4A64CB19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RF4</w:t>
            </w:r>
          </w:p>
        </w:tc>
        <w:tc>
          <w:tcPr>
            <w:tcW w:w="594" w:type="dxa"/>
          </w:tcPr>
          <w:p w14:paraId="17D06CE7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RF5</w:t>
            </w:r>
          </w:p>
        </w:tc>
        <w:tc>
          <w:tcPr>
            <w:tcW w:w="594" w:type="dxa"/>
          </w:tcPr>
          <w:p w14:paraId="31EEA632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RF6</w:t>
            </w:r>
          </w:p>
        </w:tc>
        <w:tc>
          <w:tcPr>
            <w:tcW w:w="594" w:type="dxa"/>
          </w:tcPr>
          <w:p w14:paraId="2B6AA28F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RF7</w:t>
            </w:r>
          </w:p>
        </w:tc>
        <w:tc>
          <w:tcPr>
            <w:tcW w:w="594" w:type="dxa"/>
          </w:tcPr>
          <w:p w14:paraId="34EB0BFC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RF8</w:t>
            </w:r>
          </w:p>
        </w:tc>
        <w:tc>
          <w:tcPr>
            <w:tcW w:w="594" w:type="dxa"/>
          </w:tcPr>
          <w:p w14:paraId="383799B0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RF9</w:t>
            </w:r>
          </w:p>
        </w:tc>
        <w:tc>
          <w:tcPr>
            <w:tcW w:w="706" w:type="dxa"/>
          </w:tcPr>
          <w:p w14:paraId="480FD84B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0</w:t>
            </w:r>
          </w:p>
        </w:tc>
        <w:tc>
          <w:tcPr>
            <w:tcW w:w="706" w:type="dxa"/>
          </w:tcPr>
          <w:p w14:paraId="22E9898B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1</w:t>
            </w:r>
          </w:p>
        </w:tc>
        <w:tc>
          <w:tcPr>
            <w:tcW w:w="706" w:type="dxa"/>
          </w:tcPr>
          <w:p w14:paraId="744E5A3B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7CE8873C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3</w:t>
            </w:r>
          </w:p>
        </w:tc>
        <w:tc>
          <w:tcPr>
            <w:tcW w:w="706" w:type="dxa"/>
          </w:tcPr>
          <w:p w14:paraId="7F990819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  <w:tc>
          <w:tcPr>
            <w:tcW w:w="735" w:type="dxa"/>
          </w:tcPr>
          <w:p w14:paraId="2CD8984D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</w:tr>
      <w:tr w:rsidR="00F739DF" w14:paraId="55BE9521" w14:textId="77777777" w:rsidTr="00F739DF">
        <w:trPr>
          <w:trHeight w:val="364"/>
        </w:trPr>
        <w:tc>
          <w:tcPr>
            <w:tcW w:w="739" w:type="dxa"/>
          </w:tcPr>
          <w:p w14:paraId="14E7EFEE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 w:rsidRPr="00633B27">
              <w:rPr>
                <w:sz w:val="20"/>
              </w:rPr>
              <w:t>RNF1</w:t>
            </w:r>
          </w:p>
        </w:tc>
        <w:tc>
          <w:tcPr>
            <w:tcW w:w="594" w:type="dxa"/>
          </w:tcPr>
          <w:p w14:paraId="20EC495E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23C74EB3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02301AB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4A03D264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0FAB14EE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14EB6B1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3C3820A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6E607606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059CAD75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66B71CEC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19DD6526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5D7E2D5B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4C9EF1FF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08B699BC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35" w:type="dxa"/>
          </w:tcPr>
          <w:p w14:paraId="60346975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739DF" w14:paraId="20DEFED8" w14:textId="77777777" w:rsidTr="00F739DF">
        <w:trPr>
          <w:trHeight w:val="364"/>
        </w:trPr>
        <w:tc>
          <w:tcPr>
            <w:tcW w:w="739" w:type="dxa"/>
          </w:tcPr>
          <w:p w14:paraId="0B6BF4D9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RNF2</w:t>
            </w:r>
          </w:p>
        </w:tc>
        <w:tc>
          <w:tcPr>
            <w:tcW w:w="594" w:type="dxa"/>
          </w:tcPr>
          <w:p w14:paraId="479CE4D9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690445A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63F0016F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0973F843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4107DC42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6599B979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56D4D91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D45A21E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3694F0F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0A0ADD73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5DDE46F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33544DF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443EC77B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3777849D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35" w:type="dxa"/>
          </w:tcPr>
          <w:p w14:paraId="7F274715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</w:p>
        </w:tc>
      </w:tr>
      <w:tr w:rsidR="00F739DF" w14:paraId="585DAC17" w14:textId="77777777" w:rsidTr="00F739DF">
        <w:trPr>
          <w:trHeight w:val="364"/>
        </w:trPr>
        <w:tc>
          <w:tcPr>
            <w:tcW w:w="739" w:type="dxa"/>
          </w:tcPr>
          <w:p w14:paraId="25E37505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RNF3</w:t>
            </w:r>
          </w:p>
        </w:tc>
        <w:tc>
          <w:tcPr>
            <w:tcW w:w="594" w:type="dxa"/>
          </w:tcPr>
          <w:p w14:paraId="220CFE69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6788C175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04729201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A57E47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8E37FBE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2AA87ACF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1C7C286D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62278D2D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225FDE4D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52DFF97A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75729E6D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4934A506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03ABA08A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6A3A7AF0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35" w:type="dxa"/>
          </w:tcPr>
          <w:p w14:paraId="608B3ADA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739DF" w14:paraId="5D66377E" w14:textId="77777777" w:rsidTr="00F739DF">
        <w:trPr>
          <w:trHeight w:val="357"/>
        </w:trPr>
        <w:tc>
          <w:tcPr>
            <w:tcW w:w="739" w:type="dxa"/>
          </w:tcPr>
          <w:p w14:paraId="1C9FC19A" w14:textId="77777777" w:rsidR="00FF11ED" w:rsidRPr="00633B27" w:rsidRDefault="00FF11ED" w:rsidP="00633B27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RNF4</w:t>
            </w:r>
          </w:p>
        </w:tc>
        <w:tc>
          <w:tcPr>
            <w:tcW w:w="594" w:type="dxa"/>
          </w:tcPr>
          <w:p w14:paraId="37D30338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52F3FC1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70ADA2BB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048D50C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1522039B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54F10768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3DB6002A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0A312DDE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1BB952A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2FA387B6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2F9A24D0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47831548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0AD43D35" w14:textId="77777777" w:rsidR="00FF11ED" w:rsidRDefault="00FF11ED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0B3CC9C3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35" w:type="dxa"/>
          </w:tcPr>
          <w:p w14:paraId="3614F776" w14:textId="77777777" w:rsidR="00FF11ED" w:rsidRDefault="00F739DF" w:rsidP="00633B2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356BBD82" w14:textId="77777777" w:rsidR="00633B27" w:rsidRDefault="00633B27" w:rsidP="00BD06F8">
      <w:pPr>
        <w:ind w:firstLine="0"/>
        <w:rPr>
          <w:szCs w:val="24"/>
        </w:rPr>
      </w:pPr>
    </w:p>
    <w:p w14:paraId="0151EAD0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633B27">
        <w:rPr>
          <w:szCs w:val="24"/>
        </w:rPr>
        <w:t>2.4</w:t>
      </w:r>
      <w:r>
        <w:rPr>
          <w:szCs w:val="24"/>
        </w:rPr>
        <w:t xml:space="preserve"> </w:t>
      </w:r>
      <w:r w:rsidRPr="003447F4">
        <w:rPr>
          <w:szCs w:val="24"/>
        </w:rPr>
        <w:t>Regras de Negócio</w:t>
      </w:r>
      <w:r w:rsidR="004660BB">
        <w:rPr>
          <w:szCs w:val="24"/>
        </w:rPr>
        <w:t xml:space="preserve"> </w:t>
      </w:r>
    </w:p>
    <w:p w14:paraId="3EA9E516" w14:textId="77777777" w:rsidR="00B42452" w:rsidRPr="00466DDD" w:rsidRDefault="00B42452" w:rsidP="00633B27">
      <w:pPr>
        <w:ind w:firstLine="0"/>
        <w:rPr>
          <w:sz w:val="20"/>
          <w:szCs w:val="24"/>
        </w:rPr>
      </w:pP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B42452" w:rsidRPr="00153157" w14:paraId="4FAB0149" w14:textId="77777777" w:rsidTr="009635B2">
        <w:trPr>
          <w:trHeight w:val="284"/>
          <w:jc w:val="center"/>
        </w:trPr>
        <w:tc>
          <w:tcPr>
            <w:tcW w:w="9067" w:type="dxa"/>
          </w:tcPr>
          <w:p w14:paraId="16C64753" w14:textId="77777777" w:rsidR="00B42452" w:rsidRPr="00153157" w:rsidRDefault="00B42452" w:rsidP="00633B27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RN001</w:t>
            </w:r>
            <w:r>
              <w:rPr>
                <w:b/>
                <w:sz w:val="20"/>
                <w:szCs w:val="24"/>
              </w:rPr>
              <w:t xml:space="preserve"> </w:t>
            </w:r>
            <w:r w:rsidR="00633B27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633B27">
              <w:rPr>
                <w:b/>
                <w:sz w:val="20"/>
                <w:szCs w:val="24"/>
              </w:rPr>
              <w:t>Entrada de dados</w:t>
            </w:r>
          </w:p>
        </w:tc>
      </w:tr>
      <w:tr w:rsidR="00B42452" w:rsidRPr="00153157" w14:paraId="06D2C510" w14:textId="77777777" w:rsidTr="009635B2">
        <w:trPr>
          <w:trHeight w:val="568"/>
          <w:jc w:val="center"/>
        </w:trPr>
        <w:tc>
          <w:tcPr>
            <w:tcW w:w="9067" w:type="dxa"/>
          </w:tcPr>
          <w:p w14:paraId="6E5D27F5" w14:textId="77777777" w:rsidR="00B42452" w:rsidRPr="00153157" w:rsidRDefault="00B42452" w:rsidP="00633B27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Pr="00153157">
              <w:rPr>
                <w:sz w:val="20"/>
                <w:szCs w:val="24"/>
              </w:rPr>
              <w:t xml:space="preserve">: </w:t>
            </w:r>
            <w:r w:rsidR="00633B27">
              <w:rPr>
                <w:sz w:val="20"/>
                <w:szCs w:val="24"/>
              </w:rPr>
              <w:t xml:space="preserve">Os dados poderão ser entregues tanto manualmente um por um quanto em forma de lista </w:t>
            </w:r>
          </w:p>
        </w:tc>
      </w:tr>
      <w:tr w:rsidR="00B42452" w:rsidRPr="00153157" w14:paraId="1FFB21C3" w14:textId="77777777" w:rsidTr="009635B2">
        <w:trPr>
          <w:trHeight w:val="284"/>
          <w:jc w:val="center"/>
        </w:trPr>
        <w:tc>
          <w:tcPr>
            <w:tcW w:w="9067" w:type="dxa"/>
          </w:tcPr>
          <w:p w14:paraId="5EDEAF62" w14:textId="77777777" w:rsidR="00B42452" w:rsidRPr="00153157" w:rsidRDefault="00B42452" w:rsidP="00633B27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RN002</w:t>
            </w:r>
            <w:r>
              <w:rPr>
                <w:b/>
                <w:sz w:val="20"/>
                <w:szCs w:val="24"/>
              </w:rPr>
              <w:t xml:space="preserve"> </w:t>
            </w:r>
            <w:r w:rsidR="00633B27">
              <w:rPr>
                <w:b/>
                <w:sz w:val="20"/>
                <w:szCs w:val="24"/>
              </w:rPr>
              <w:t>–</w:t>
            </w:r>
            <w:r>
              <w:rPr>
                <w:b/>
                <w:sz w:val="20"/>
                <w:szCs w:val="24"/>
              </w:rPr>
              <w:t xml:space="preserve"> </w:t>
            </w:r>
            <w:r w:rsidR="00633B27">
              <w:rPr>
                <w:b/>
                <w:sz w:val="20"/>
                <w:szCs w:val="24"/>
              </w:rPr>
              <w:t>Seleção do tipo de dado</w:t>
            </w:r>
          </w:p>
        </w:tc>
      </w:tr>
      <w:tr w:rsidR="00B42452" w:rsidRPr="00153157" w14:paraId="58D3ACD5" w14:textId="77777777" w:rsidTr="009635B2">
        <w:trPr>
          <w:trHeight w:val="586"/>
          <w:jc w:val="center"/>
        </w:trPr>
        <w:tc>
          <w:tcPr>
            <w:tcW w:w="9067" w:type="dxa"/>
          </w:tcPr>
          <w:p w14:paraId="004B038B" w14:textId="77777777" w:rsidR="00B42452" w:rsidRPr="00153157" w:rsidRDefault="00B42452" w:rsidP="009635B2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="00633B27">
              <w:rPr>
                <w:sz w:val="20"/>
                <w:szCs w:val="24"/>
              </w:rPr>
              <w:t>: Poderá ser es</w:t>
            </w:r>
            <w:r w:rsidR="00FF11ED">
              <w:rPr>
                <w:sz w:val="20"/>
                <w:szCs w:val="24"/>
              </w:rPr>
              <w:t>colhido se o resultado calculado será de uma amostra ou população, visto que são diferentes cálculos</w:t>
            </w:r>
          </w:p>
        </w:tc>
      </w:tr>
      <w:tr w:rsidR="00B42452" w:rsidRPr="00153157" w14:paraId="7A03C789" w14:textId="77777777" w:rsidTr="009635B2">
        <w:trPr>
          <w:trHeight w:val="284"/>
          <w:jc w:val="center"/>
        </w:trPr>
        <w:tc>
          <w:tcPr>
            <w:tcW w:w="9067" w:type="dxa"/>
          </w:tcPr>
          <w:p w14:paraId="4B9A5034" w14:textId="77777777" w:rsidR="00B42452" w:rsidRPr="00153157" w:rsidRDefault="00B42452" w:rsidP="00FF11ED">
            <w:pPr>
              <w:spacing w:line="240" w:lineRule="auto"/>
              <w:ind w:firstLine="0"/>
              <w:rPr>
                <w:b/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RN003</w:t>
            </w:r>
            <w:r>
              <w:rPr>
                <w:b/>
                <w:sz w:val="20"/>
                <w:szCs w:val="24"/>
              </w:rPr>
              <w:t xml:space="preserve"> </w:t>
            </w:r>
            <w:r w:rsidR="00FF11ED">
              <w:rPr>
                <w:b/>
                <w:sz w:val="20"/>
                <w:szCs w:val="24"/>
              </w:rPr>
              <w:t>– Inserção de Dados</w:t>
            </w:r>
          </w:p>
        </w:tc>
      </w:tr>
      <w:tr w:rsidR="00B42452" w:rsidRPr="00153157" w14:paraId="7CBA5553" w14:textId="77777777" w:rsidTr="009635B2">
        <w:trPr>
          <w:trHeight w:val="568"/>
          <w:jc w:val="center"/>
        </w:trPr>
        <w:tc>
          <w:tcPr>
            <w:tcW w:w="9067" w:type="dxa"/>
          </w:tcPr>
          <w:p w14:paraId="7E0ABB24" w14:textId="77777777" w:rsidR="00B42452" w:rsidRPr="00153157" w:rsidRDefault="00B42452" w:rsidP="00FF11ED">
            <w:pPr>
              <w:spacing w:line="240" w:lineRule="auto"/>
              <w:ind w:firstLine="0"/>
              <w:rPr>
                <w:sz w:val="20"/>
                <w:szCs w:val="24"/>
              </w:rPr>
            </w:pPr>
            <w:r w:rsidRPr="00153157">
              <w:rPr>
                <w:b/>
                <w:sz w:val="20"/>
                <w:szCs w:val="24"/>
              </w:rPr>
              <w:t>Descrição</w:t>
            </w:r>
            <w:r w:rsidR="00FF11ED">
              <w:rPr>
                <w:sz w:val="20"/>
                <w:szCs w:val="24"/>
              </w:rPr>
              <w:t>: O usuário deverá entregar de forma correta os dados do que deseja ser calculado, tanto para estatística descritiva quando para probabilidade.</w:t>
            </w:r>
          </w:p>
        </w:tc>
      </w:tr>
    </w:tbl>
    <w:p w14:paraId="13685E18" w14:textId="77777777" w:rsidR="003447F4" w:rsidRDefault="003447F4" w:rsidP="00BD06F8">
      <w:pPr>
        <w:ind w:firstLine="0"/>
        <w:rPr>
          <w:b/>
          <w:sz w:val="20"/>
          <w:szCs w:val="24"/>
        </w:rPr>
      </w:pPr>
    </w:p>
    <w:p w14:paraId="25EE8BD2" w14:textId="77777777" w:rsidR="00FF11ED" w:rsidRDefault="00FF11ED" w:rsidP="00FF11ED">
      <w:pPr>
        <w:ind w:firstLine="0"/>
        <w:rPr>
          <w:szCs w:val="24"/>
        </w:rPr>
      </w:pPr>
      <w:r>
        <w:rPr>
          <w:szCs w:val="24"/>
        </w:rPr>
        <w:lastRenderedPageBreak/>
        <w:t>Matriz de rastreabilidade Requisitos Funcionais e Requisitos N</w:t>
      </w:r>
      <w:r w:rsidR="00F739DF">
        <w:rPr>
          <w:szCs w:val="24"/>
        </w:rPr>
        <w:t>ão Func</w:t>
      </w:r>
      <w:r>
        <w:rPr>
          <w:szCs w:val="24"/>
        </w:rPr>
        <w:t>ionais</w:t>
      </w:r>
    </w:p>
    <w:tbl>
      <w:tblPr>
        <w:tblStyle w:val="Tabelacomgrade"/>
        <w:tblW w:w="10199" w:type="dxa"/>
        <w:tblInd w:w="-431" w:type="dxa"/>
        <w:tblLook w:val="04A0" w:firstRow="1" w:lastRow="0" w:firstColumn="1" w:lastColumn="0" w:noHBand="0" w:noVBand="1"/>
      </w:tblPr>
      <w:tblGrid>
        <w:gridCol w:w="617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706"/>
        <w:gridCol w:w="706"/>
        <w:gridCol w:w="706"/>
        <w:gridCol w:w="706"/>
        <w:gridCol w:w="706"/>
        <w:gridCol w:w="706"/>
      </w:tblGrid>
      <w:tr w:rsidR="00F739DF" w14:paraId="305FBBBC" w14:textId="77777777" w:rsidTr="008B4DFC">
        <w:trPr>
          <w:trHeight w:val="695"/>
        </w:trPr>
        <w:tc>
          <w:tcPr>
            <w:tcW w:w="617" w:type="dxa"/>
          </w:tcPr>
          <w:p w14:paraId="4B76CD9B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27BA96BE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</w:p>
        </w:tc>
        <w:tc>
          <w:tcPr>
            <w:tcW w:w="594" w:type="dxa"/>
          </w:tcPr>
          <w:p w14:paraId="3C35ABEC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RF2</w:t>
            </w:r>
          </w:p>
        </w:tc>
        <w:tc>
          <w:tcPr>
            <w:tcW w:w="594" w:type="dxa"/>
          </w:tcPr>
          <w:p w14:paraId="72115FB6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RF3</w:t>
            </w:r>
          </w:p>
        </w:tc>
        <w:tc>
          <w:tcPr>
            <w:tcW w:w="594" w:type="dxa"/>
          </w:tcPr>
          <w:p w14:paraId="1F91C74C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RF4</w:t>
            </w:r>
          </w:p>
        </w:tc>
        <w:tc>
          <w:tcPr>
            <w:tcW w:w="594" w:type="dxa"/>
          </w:tcPr>
          <w:p w14:paraId="369783F4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RF5</w:t>
            </w:r>
          </w:p>
        </w:tc>
        <w:tc>
          <w:tcPr>
            <w:tcW w:w="594" w:type="dxa"/>
          </w:tcPr>
          <w:p w14:paraId="6DADFD35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RF6</w:t>
            </w:r>
          </w:p>
        </w:tc>
        <w:tc>
          <w:tcPr>
            <w:tcW w:w="594" w:type="dxa"/>
          </w:tcPr>
          <w:p w14:paraId="46D7C4BA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RF7</w:t>
            </w:r>
          </w:p>
        </w:tc>
        <w:tc>
          <w:tcPr>
            <w:tcW w:w="594" w:type="dxa"/>
          </w:tcPr>
          <w:p w14:paraId="5EA2F1C1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RF8</w:t>
            </w:r>
          </w:p>
        </w:tc>
        <w:tc>
          <w:tcPr>
            <w:tcW w:w="594" w:type="dxa"/>
          </w:tcPr>
          <w:p w14:paraId="2C215F51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RF9</w:t>
            </w:r>
          </w:p>
        </w:tc>
        <w:tc>
          <w:tcPr>
            <w:tcW w:w="706" w:type="dxa"/>
          </w:tcPr>
          <w:p w14:paraId="175276FA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0</w:t>
            </w:r>
          </w:p>
        </w:tc>
        <w:tc>
          <w:tcPr>
            <w:tcW w:w="706" w:type="dxa"/>
          </w:tcPr>
          <w:p w14:paraId="51AB1269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1</w:t>
            </w:r>
          </w:p>
        </w:tc>
        <w:tc>
          <w:tcPr>
            <w:tcW w:w="706" w:type="dxa"/>
          </w:tcPr>
          <w:p w14:paraId="2AEE2BD3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2</w:t>
            </w:r>
          </w:p>
        </w:tc>
        <w:tc>
          <w:tcPr>
            <w:tcW w:w="706" w:type="dxa"/>
          </w:tcPr>
          <w:p w14:paraId="0E1403CA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 w:rsidRPr="00633B27">
              <w:rPr>
                <w:sz w:val="20"/>
              </w:rPr>
              <w:t>RF1</w:t>
            </w:r>
            <w:r>
              <w:rPr>
                <w:sz w:val="20"/>
              </w:rPr>
              <w:t>3</w:t>
            </w:r>
          </w:p>
        </w:tc>
        <w:tc>
          <w:tcPr>
            <w:tcW w:w="706" w:type="dxa"/>
          </w:tcPr>
          <w:p w14:paraId="30E21076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RF14</w:t>
            </w:r>
          </w:p>
        </w:tc>
        <w:tc>
          <w:tcPr>
            <w:tcW w:w="706" w:type="dxa"/>
          </w:tcPr>
          <w:p w14:paraId="6B9E3B8F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RF15</w:t>
            </w:r>
          </w:p>
        </w:tc>
      </w:tr>
      <w:tr w:rsidR="00F739DF" w14:paraId="3016ECA8" w14:textId="77777777" w:rsidTr="008B4DFC">
        <w:trPr>
          <w:trHeight w:val="695"/>
        </w:trPr>
        <w:tc>
          <w:tcPr>
            <w:tcW w:w="617" w:type="dxa"/>
          </w:tcPr>
          <w:p w14:paraId="63B1EC98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</w:t>
            </w:r>
            <w:r w:rsidRPr="00633B27">
              <w:rPr>
                <w:sz w:val="20"/>
              </w:rPr>
              <w:t>1</w:t>
            </w:r>
          </w:p>
        </w:tc>
        <w:tc>
          <w:tcPr>
            <w:tcW w:w="594" w:type="dxa"/>
          </w:tcPr>
          <w:p w14:paraId="3BCE6021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774AB4D1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0807A62C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287E9D5C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1C678ED1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4BDEAAD6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384CB57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71D9D138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4C3C4662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3F64ECF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1DE30DD5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2A9658E8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64DD7C6B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1FFB014B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7B6D6DB7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F739DF" w14:paraId="20952D24" w14:textId="77777777" w:rsidTr="008B4DFC">
        <w:trPr>
          <w:trHeight w:val="695"/>
        </w:trPr>
        <w:tc>
          <w:tcPr>
            <w:tcW w:w="617" w:type="dxa"/>
          </w:tcPr>
          <w:p w14:paraId="7A81C783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RN2</w:t>
            </w:r>
          </w:p>
        </w:tc>
        <w:tc>
          <w:tcPr>
            <w:tcW w:w="594" w:type="dxa"/>
          </w:tcPr>
          <w:p w14:paraId="5FCFEEAA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4703D62F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793CAE86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280048A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2DEF55BB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51B8A978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344A45D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20657257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6EE04068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2C13B697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0B508C69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2C274B8C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7A8A048F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1BDDE5D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2AC69D81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</w:tr>
      <w:tr w:rsidR="00F739DF" w14:paraId="2093385E" w14:textId="77777777" w:rsidTr="008B4DFC">
        <w:trPr>
          <w:trHeight w:val="682"/>
        </w:trPr>
        <w:tc>
          <w:tcPr>
            <w:tcW w:w="617" w:type="dxa"/>
          </w:tcPr>
          <w:p w14:paraId="15F1784D" w14:textId="77777777" w:rsidR="00F739DF" w:rsidRPr="00633B27" w:rsidRDefault="00F739DF" w:rsidP="007C4381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RN3</w:t>
            </w:r>
          </w:p>
        </w:tc>
        <w:tc>
          <w:tcPr>
            <w:tcW w:w="594" w:type="dxa"/>
          </w:tcPr>
          <w:p w14:paraId="6BA0DA9E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14EFC587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4D7995B2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594" w:type="dxa"/>
          </w:tcPr>
          <w:p w14:paraId="4C70BCB5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1C044CF0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6C085D37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17ECF281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78200B83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94" w:type="dxa"/>
          </w:tcPr>
          <w:p w14:paraId="006699D4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7B280998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4A04F32C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3AF1B6E0" w14:textId="77777777" w:rsidR="00F739DF" w:rsidRDefault="00F739DF" w:rsidP="007C4381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6" w:type="dxa"/>
          </w:tcPr>
          <w:p w14:paraId="66018BAF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6458B062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706" w:type="dxa"/>
          </w:tcPr>
          <w:p w14:paraId="39738A73" w14:textId="77777777" w:rsidR="00F739DF" w:rsidRDefault="007C4381" w:rsidP="007C438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</w:tbl>
    <w:p w14:paraId="4AE638C7" w14:textId="77777777" w:rsidR="00FF11ED" w:rsidRDefault="00FF11ED" w:rsidP="00BD06F8">
      <w:pPr>
        <w:ind w:firstLine="0"/>
        <w:rPr>
          <w:szCs w:val="24"/>
        </w:rPr>
      </w:pPr>
    </w:p>
    <w:p w14:paraId="7D1D00D5" w14:textId="77777777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3962EB">
        <w:rPr>
          <w:szCs w:val="24"/>
        </w:rPr>
        <w:t>2.5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14:paraId="5CB5E3B6" w14:textId="77777777" w:rsidR="00B42452" w:rsidRDefault="00B42452" w:rsidP="00BD06F8">
      <w:pPr>
        <w:ind w:firstLine="0"/>
        <w:jc w:val="center"/>
        <w:rPr>
          <w:sz w:val="20"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7643"/>
      </w:tblGrid>
      <w:tr w:rsidR="001F77AA" w:rsidRPr="001F77AA" w14:paraId="61E6D715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48EDB288" w14:textId="77777777" w:rsidR="001F77AA" w:rsidRPr="001F77AA" w:rsidRDefault="003962EB" w:rsidP="0094315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Informações</w:t>
            </w:r>
            <w:r w:rsidR="008B4DFC">
              <w:rPr>
                <w:rFonts w:cs="Arial"/>
                <w:b/>
                <w:sz w:val="20"/>
                <w:lang w:eastAsia="en-US"/>
              </w:rPr>
              <w:t xml:space="preserve"> do sistema</w:t>
            </w:r>
          </w:p>
        </w:tc>
      </w:tr>
      <w:tr w:rsidR="00F131A0" w:rsidRPr="001F77AA" w14:paraId="1A5EB783" w14:textId="77777777" w:rsidTr="009635B2">
        <w:trPr>
          <w:trHeight w:val="283"/>
          <w:jc w:val="center"/>
        </w:trPr>
        <w:tc>
          <w:tcPr>
            <w:tcW w:w="0" w:type="auto"/>
          </w:tcPr>
          <w:p w14:paraId="6FD62C00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0662E10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F131A0" w:rsidRPr="001F77AA" w14:paraId="450BBE35" w14:textId="77777777" w:rsidTr="009635B2">
        <w:trPr>
          <w:trHeight w:val="283"/>
          <w:jc w:val="center"/>
        </w:trPr>
        <w:tc>
          <w:tcPr>
            <w:tcW w:w="0" w:type="auto"/>
          </w:tcPr>
          <w:p w14:paraId="3EB2CF64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6CCB0F02" w14:textId="77777777" w:rsidR="001F77AA" w:rsidRPr="001F77AA" w:rsidRDefault="001F77AA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E25A24">
              <w:rPr>
                <w:rFonts w:cs="Arial"/>
                <w:sz w:val="20"/>
                <w:lang w:eastAsia="en-US"/>
              </w:rPr>
              <w:t>mostrar o que o software é capaz de fazer</w:t>
            </w:r>
          </w:p>
        </w:tc>
      </w:tr>
      <w:tr w:rsidR="00F131A0" w:rsidRPr="001F77AA" w14:paraId="6AA8B6BC" w14:textId="77777777" w:rsidTr="009635B2">
        <w:trPr>
          <w:trHeight w:val="283"/>
          <w:jc w:val="center"/>
        </w:trPr>
        <w:tc>
          <w:tcPr>
            <w:tcW w:w="0" w:type="auto"/>
          </w:tcPr>
          <w:p w14:paraId="6E8CC21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28FF714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F131A0" w:rsidRPr="001F77AA" w14:paraId="4C4B8357" w14:textId="77777777" w:rsidTr="009635B2">
        <w:trPr>
          <w:trHeight w:val="283"/>
          <w:jc w:val="center"/>
        </w:trPr>
        <w:tc>
          <w:tcPr>
            <w:tcW w:w="0" w:type="auto"/>
          </w:tcPr>
          <w:p w14:paraId="6577284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27503D47" w14:textId="77777777" w:rsidR="001F77AA" w:rsidRPr="001F77AA" w:rsidRDefault="008B4DFC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autenticado</w:t>
            </w:r>
          </w:p>
        </w:tc>
      </w:tr>
      <w:tr w:rsidR="00F131A0" w:rsidRPr="001F77AA" w14:paraId="7D764828" w14:textId="77777777" w:rsidTr="009635B2">
        <w:trPr>
          <w:trHeight w:val="268"/>
          <w:jc w:val="center"/>
        </w:trPr>
        <w:tc>
          <w:tcPr>
            <w:tcW w:w="0" w:type="auto"/>
          </w:tcPr>
          <w:p w14:paraId="07FA837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091299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BF47D43" w14:textId="77777777" w:rsidR="001F77AA" w:rsidRPr="00F131A0" w:rsidRDefault="00F131A0" w:rsidP="00F131A0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F131A0">
              <w:rPr>
                <w:rFonts w:cs="Arial"/>
                <w:sz w:val="20"/>
              </w:rPr>
              <w:t>1-</w:t>
            </w:r>
            <w:r>
              <w:rPr>
                <w:rFonts w:cs="Arial"/>
                <w:sz w:val="20"/>
              </w:rPr>
              <w:t xml:space="preserve"> </w:t>
            </w:r>
            <w:r w:rsidR="008B4DFC" w:rsidRPr="00F131A0">
              <w:rPr>
                <w:rFonts w:cs="Arial"/>
                <w:sz w:val="20"/>
              </w:rPr>
              <w:t xml:space="preserve">Ao se autenticar no sistema será automaticamente redirecionado para esta </w:t>
            </w:r>
            <w:r w:rsidR="00A72EEC" w:rsidRPr="00F131A0">
              <w:rPr>
                <w:rFonts w:cs="Arial"/>
                <w:sz w:val="20"/>
              </w:rPr>
              <w:t>página</w:t>
            </w:r>
            <w:r w:rsidR="008B4DFC" w:rsidRPr="00F131A0">
              <w:rPr>
                <w:rFonts w:cs="Arial"/>
                <w:sz w:val="20"/>
              </w:rPr>
              <w:t xml:space="preserve">, o usuário poderá retornar para </w:t>
            </w:r>
            <w:proofErr w:type="gramStart"/>
            <w:r w:rsidR="008B4DFC" w:rsidRPr="00F131A0">
              <w:rPr>
                <w:rFonts w:cs="Arial"/>
                <w:sz w:val="20"/>
              </w:rPr>
              <w:t>a mesma</w:t>
            </w:r>
            <w:proofErr w:type="gramEnd"/>
            <w:r w:rsidR="008B4DFC" w:rsidRPr="00F131A0">
              <w:rPr>
                <w:rFonts w:cs="Arial"/>
                <w:sz w:val="20"/>
              </w:rPr>
              <w:t xml:space="preserve"> clicando no botão do menu “Sobre o sistema”</w:t>
            </w:r>
          </w:p>
        </w:tc>
      </w:tr>
      <w:tr w:rsidR="00F131A0" w:rsidRPr="001F77AA" w14:paraId="1DBC8FC9" w14:textId="77777777" w:rsidTr="009635B2">
        <w:trPr>
          <w:trHeight w:val="283"/>
          <w:jc w:val="center"/>
        </w:trPr>
        <w:tc>
          <w:tcPr>
            <w:tcW w:w="0" w:type="auto"/>
          </w:tcPr>
          <w:p w14:paraId="3DBB180C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4D966564" w14:textId="77777777" w:rsidR="001F77AA" w:rsidRPr="001F77AA" w:rsidRDefault="001F77AA" w:rsidP="00A72EE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r w:rsidR="00A72EEC">
              <w:rPr>
                <w:rFonts w:cs="Arial"/>
                <w:sz w:val="20"/>
                <w:lang w:eastAsia="pt-BR"/>
              </w:rPr>
              <w:t>clique em “Sobre o sistema” no Menu de opções</w:t>
            </w:r>
          </w:p>
        </w:tc>
      </w:tr>
      <w:tr w:rsidR="00F131A0" w:rsidRPr="001F77AA" w14:paraId="1C2E7EC3" w14:textId="77777777" w:rsidTr="009635B2">
        <w:trPr>
          <w:trHeight w:val="133"/>
          <w:jc w:val="center"/>
        </w:trPr>
        <w:tc>
          <w:tcPr>
            <w:tcW w:w="0" w:type="auto"/>
          </w:tcPr>
          <w:p w14:paraId="65E4DF6B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185BFE11" w14:textId="77777777" w:rsidR="001F77AA" w:rsidRPr="00F131A0" w:rsidRDefault="00F131A0" w:rsidP="00F131A0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1a - </w:t>
            </w:r>
            <w:r w:rsidR="00A72EEC" w:rsidRPr="00F131A0">
              <w:rPr>
                <w:rFonts w:cs="Arial"/>
                <w:sz w:val="20"/>
                <w:lang w:eastAsia="pt-BR"/>
              </w:rPr>
              <w:t>Em qualquer momento o usuário poderá sair do sistema</w:t>
            </w:r>
          </w:p>
        </w:tc>
      </w:tr>
      <w:tr w:rsidR="00A72EEC" w:rsidRPr="001F77AA" w14:paraId="2852BA0E" w14:textId="77777777" w:rsidTr="005D72A6">
        <w:trPr>
          <w:trHeight w:val="283"/>
          <w:jc w:val="center"/>
        </w:trPr>
        <w:tc>
          <w:tcPr>
            <w:tcW w:w="0" w:type="auto"/>
            <w:gridSpan w:val="2"/>
          </w:tcPr>
          <w:p w14:paraId="3EC1B53D" w14:textId="77777777" w:rsidR="00A72EEC" w:rsidRPr="001F77AA" w:rsidRDefault="00A72EEC" w:rsidP="0094315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Estatística descritiva – variável qualitativa nominal</w:t>
            </w:r>
          </w:p>
        </w:tc>
      </w:tr>
      <w:tr w:rsidR="00B927B3" w:rsidRPr="001F77AA" w14:paraId="58564937" w14:textId="77777777" w:rsidTr="005D72A6">
        <w:trPr>
          <w:trHeight w:val="283"/>
          <w:jc w:val="center"/>
        </w:trPr>
        <w:tc>
          <w:tcPr>
            <w:tcW w:w="0" w:type="auto"/>
          </w:tcPr>
          <w:p w14:paraId="08B87D36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28A83718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002</w:t>
            </w:r>
          </w:p>
        </w:tc>
      </w:tr>
      <w:tr w:rsidR="00B927B3" w:rsidRPr="001F77AA" w14:paraId="56BE250D" w14:textId="77777777" w:rsidTr="005D72A6">
        <w:trPr>
          <w:trHeight w:val="283"/>
          <w:jc w:val="center"/>
        </w:trPr>
        <w:tc>
          <w:tcPr>
            <w:tcW w:w="0" w:type="auto"/>
          </w:tcPr>
          <w:p w14:paraId="0143B759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1DDD882F" w14:textId="77777777" w:rsidR="00A72EEC" w:rsidRPr="001F77AA" w:rsidRDefault="00A72EEC" w:rsidP="0094315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variável qualitativa </w:t>
            </w:r>
            <w:r w:rsidR="0094315C">
              <w:rPr>
                <w:rFonts w:cs="Arial"/>
                <w:sz w:val="20"/>
                <w:lang w:eastAsia="en-US"/>
              </w:rPr>
              <w:t>ordinal</w:t>
            </w:r>
          </w:p>
        </w:tc>
      </w:tr>
      <w:tr w:rsidR="00B927B3" w:rsidRPr="001F77AA" w14:paraId="5579EE94" w14:textId="77777777" w:rsidTr="005D72A6">
        <w:trPr>
          <w:trHeight w:val="283"/>
          <w:jc w:val="center"/>
        </w:trPr>
        <w:tc>
          <w:tcPr>
            <w:tcW w:w="0" w:type="auto"/>
          </w:tcPr>
          <w:p w14:paraId="57A04EFB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3C02E0E1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B927B3" w:rsidRPr="001F77AA" w14:paraId="4F5A0B61" w14:textId="77777777" w:rsidTr="005D72A6">
        <w:trPr>
          <w:trHeight w:val="283"/>
          <w:jc w:val="center"/>
        </w:trPr>
        <w:tc>
          <w:tcPr>
            <w:tcW w:w="0" w:type="auto"/>
          </w:tcPr>
          <w:p w14:paraId="41C2919C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6058F273" w14:textId="77777777" w:rsidR="00A72EEC" w:rsidRPr="001F77AA" w:rsidRDefault="00A72EE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Estar autenticado, ter realizado uma coleta de dados de variável de tipo nominal, que seriam </w:t>
            </w:r>
            <w:r>
              <w:rPr>
                <w:rFonts w:cs="Arial"/>
                <w:sz w:val="20"/>
                <w:lang w:eastAsia="en-US"/>
              </w:rPr>
              <w:t>dados não numéricos cuja ordem não é relevante</w:t>
            </w:r>
          </w:p>
        </w:tc>
      </w:tr>
      <w:tr w:rsidR="00F131A0" w:rsidRPr="008B4DFC" w14:paraId="2ABCF34D" w14:textId="77777777" w:rsidTr="005D72A6">
        <w:trPr>
          <w:trHeight w:val="268"/>
          <w:jc w:val="center"/>
        </w:trPr>
        <w:tc>
          <w:tcPr>
            <w:tcW w:w="0" w:type="auto"/>
          </w:tcPr>
          <w:p w14:paraId="4C736DC4" w14:textId="77777777" w:rsidR="00F131A0" w:rsidRPr="001F77AA" w:rsidRDefault="00F131A0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0346D6C4" w14:textId="77777777" w:rsidR="00F131A0" w:rsidRPr="001F77AA" w:rsidRDefault="00F131A0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FA9D985" w14:textId="77777777" w:rsidR="00F131A0" w:rsidRPr="00654379" w:rsidRDefault="00F131A0" w:rsidP="00F131A0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“estatística descritiva”, em seguida verá ser escolhida a opção “Qualitativa nominal”</w:t>
            </w:r>
          </w:p>
          <w:p w14:paraId="420AA5A0" w14:textId="77777777" w:rsidR="00F131A0" w:rsidRPr="00654379" w:rsidRDefault="00F131A0" w:rsidP="00F131A0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2.  O sistema irá carregar um formulário para o usuário digitar se os dados se refere a uma amostra ou população, a entrada de dados poderá ser tanto manualmente selecionando “Entrada Manual”, ou por importação de arquivos .</w:t>
            </w:r>
            <w:proofErr w:type="spellStart"/>
            <w:r w:rsidRPr="00654379">
              <w:rPr>
                <w:sz w:val="20"/>
              </w:rPr>
              <w:t>csv</w:t>
            </w:r>
            <w:proofErr w:type="spellEnd"/>
            <w:r w:rsidRPr="00654379">
              <w:rPr>
                <w:sz w:val="20"/>
              </w:rPr>
              <w:t xml:space="preserve"> selecionando “Escolher arquivo CSV”, em seguido deverá ser colocado o Nome da </w:t>
            </w:r>
            <w:r w:rsidR="00B927B3" w:rsidRPr="00654379">
              <w:rPr>
                <w:sz w:val="20"/>
              </w:rPr>
              <w:t>Variável</w:t>
            </w:r>
            <w:r w:rsidRPr="00654379">
              <w:rPr>
                <w:sz w:val="20"/>
              </w:rPr>
              <w:t xml:space="preserve"> e escolher em Opções se será Quartil, Quintil, </w:t>
            </w:r>
            <w:proofErr w:type="spellStart"/>
            <w:r w:rsidRPr="00654379">
              <w:rPr>
                <w:sz w:val="20"/>
              </w:rPr>
              <w:t>Decil</w:t>
            </w:r>
            <w:proofErr w:type="spellEnd"/>
            <w:r w:rsidRPr="00654379">
              <w:rPr>
                <w:sz w:val="20"/>
              </w:rPr>
              <w:t xml:space="preserve"> ou Percentil, após os dados corretamente preenchidos o usuário clicará em “Entrada de Dados”</w:t>
            </w:r>
          </w:p>
          <w:p w14:paraId="2D80C198" w14:textId="77777777" w:rsidR="00F131A0" w:rsidRPr="00654379" w:rsidRDefault="00F131A0" w:rsidP="00F131A0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3. O sistema irá gerar</w:t>
            </w:r>
            <w:r w:rsidR="00B927B3" w:rsidRPr="00654379">
              <w:rPr>
                <w:sz w:val="20"/>
              </w:rPr>
              <w:t xml:space="preserve"> uma tabela baseado nas informações que o usuário digitou, fazendo todos os cálculos necessários, preferencialmente o gráfico </w:t>
            </w:r>
            <w:proofErr w:type="gramStart"/>
            <w:r w:rsidR="00B927B3" w:rsidRPr="00654379">
              <w:rPr>
                <w:sz w:val="20"/>
              </w:rPr>
              <w:t xml:space="preserve">deverá </w:t>
            </w:r>
            <w:r w:rsidR="003962EB">
              <w:rPr>
                <w:sz w:val="20"/>
              </w:rPr>
              <w:t xml:space="preserve"> ser</w:t>
            </w:r>
            <w:proofErr w:type="gramEnd"/>
            <w:r w:rsidR="003962EB">
              <w:rPr>
                <w:sz w:val="20"/>
              </w:rPr>
              <w:t xml:space="preserve"> no modelo de setores</w:t>
            </w:r>
          </w:p>
          <w:p w14:paraId="3F8FAF39" w14:textId="77777777" w:rsidR="00B927B3" w:rsidRDefault="00B927B3" w:rsidP="00F131A0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4. O sistema irá gerar um gráfico baseado nas informações que o usuário digitou</w:t>
            </w:r>
          </w:p>
          <w:p w14:paraId="0641F0BB" w14:textId="77777777" w:rsidR="003160D6" w:rsidRPr="00654379" w:rsidRDefault="003160D6" w:rsidP="00F131A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5. O sistema encerra a operação</w:t>
            </w:r>
          </w:p>
        </w:tc>
      </w:tr>
      <w:tr w:rsidR="00B927B3" w:rsidRPr="001F77AA" w14:paraId="431C2D6B" w14:textId="77777777" w:rsidTr="005D72A6">
        <w:trPr>
          <w:trHeight w:val="283"/>
          <w:jc w:val="center"/>
        </w:trPr>
        <w:tc>
          <w:tcPr>
            <w:tcW w:w="0" w:type="auto"/>
          </w:tcPr>
          <w:p w14:paraId="2DCEA1BF" w14:textId="77777777" w:rsidR="00F131A0" w:rsidRPr="001F77AA" w:rsidRDefault="00F131A0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6B1FEEE1" w14:textId="77777777" w:rsidR="00F131A0" w:rsidRPr="001F77AA" w:rsidRDefault="00B927B3" w:rsidP="00B927B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B927B3" w:rsidRPr="001F77AA" w14:paraId="2031A4C6" w14:textId="77777777" w:rsidTr="005D72A6">
        <w:trPr>
          <w:trHeight w:val="133"/>
          <w:jc w:val="center"/>
        </w:trPr>
        <w:tc>
          <w:tcPr>
            <w:tcW w:w="0" w:type="auto"/>
          </w:tcPr>
          <w:p w14:paraId="2B072921" w14:textId="77777777" w:rsidR="00F131A0" w:rsidRPr="001F77AA" w:rsidRDefault="00F131A0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4CC1A6DD" w14:textId="77777777" w:rsidR="00F131A0" w:rsidRDefault="00F131A0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</w:t>
            </w:r>
            <w:r w:rsidR="00B927B3">
              <w:rPr>
                <w:rFonts w:cs="Arial"/>
                <w:sz w:val="20"/>
                <w:lang w:eastAsia="pt-BR"/>
              </w:rPr>
              <w:t>a</w:t>
            </w:r>
            <w:r>
              <w:rPr>
                <w:rFonts w:cs="Arial"/>
                <w:sz w:val="20"/>
                <w:lang w:eastAsia="pt-BR"/>
              </w:rPr>
              <w:t xml:space="preserve"> – Em qualquer momento o usuário poderá sair do sistema</w:t>
            </w:r>
          </w:p>
          <w:p w14:paraId="3C2B37E3" w14:textId="77777777" w:rsidR="00B927B3" w:rsidRDefault="00B927B3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610BE3DE" w14:textId="77777777" w:rsidR="00B927B3" w:rsidRPr="001F77AA" w:rsidRDefault="00B927B3" w:rsidP="00F131A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</w:t>
            </w:r>
            <w:r w:rsidR="00654379">
              <w:rPr>
                <w:rFonts w:cs="Arial"/>
                <w:sz w:val="20"/>
                <w:lang w:eastAsia="en-US"/>
              </w:rPr>
              <w:t>s</w:t>
            </w:r>
            <w:r>
              <w:rPr>
                <w:rFonts w:cs="Arial"/>
                <w:sz w:val="20"/>
                <w:lang w:eastAsia="en-US"/>
              </w:rPr>
              <w:t xml:space="preserve"> cálculo</w:t>
            </w:r>
            <w:r w:rsidR="00654379">
              <w:rPr>
                <w:rFonts w:cs="Arial"/>
                <w:sz w:val="20"/>
                <w:lang w:eastAsia="en-US"/>
              </w:rPr>
              <w:t>s</w:t>
            </w:r>
            <w:r>
              <w:rPr>
                <w:rFonts w:cs="Arial"/>
                <w:sz w:val="20"/>
                <w:lang w:eastAsia="en-US"/>
              </w:rPr>
              <w:t xml:space="preserve"> corretamente.</w:t>
            </w:r>
          </w:p>
        </w:tc>
      </w:tr>
      <w:tr w:rsidR="0094315C" w:rsidRPr="001F77AA" w14:paraId="117F96B8" w14:textId="77777777" w:rsidTr="005D72A6">
        <w:trPr>
          <w:trHeight w:val="283"/>
          <w:jc w:val="center"/>
        </w:trPr>
        <w:tc>
          <w:tcPr>
            <w:tcW w:w="0" w:type="auto"/>
            <w:gridSpan w:val="2"/>
          </w:tcPr>
          <w:p w14:paraId="2B8B13B3" w14:textId="77777777" w:rsidR="0094315C" w:rsidRPr="001F77AA" w:rsidRDefault="0094315C" w:rsidP="0094315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Estatística descritiva – variável qualitativa ordinal</w:t>
            </w:r>
          </w:p>
        </w:tc>
      </w:tr>
      <w:tr w:rsidR="0094315C" w:rsidRPr="001F77AA" w14:paraId="1E7E76A5" w14:textId="77777777" w:rsidTr="005D72A6">
        <w:trPr>
          <w:trHeight w:val="283"/>
          <w:jc w:val="center"/>
        </w:trPr>
        <w:tc>
          <w:tcPr>
            <w:tcW w:w="0" w:type="auto"/>
          </w:tcPr>
          <w:p w14:paraId="66C5B867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4A404406" w14:textId="77777777" w:rsidR="0094315C" w:rsidRPr="001F77AA" w:rsidRDefault="003160D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003</w:t>
            </w:r>
          </w:p>
        </w:tc>
      </w:tr>
      <w:tr w:rsidR="0094315C" w:rsidRPr="001F77AA" w14:paraId="08D75ECC" w14:textId="77777777" w:rsidTr="005D72A6">
        <w:trPr>
          <w:trHeight w:val="283"/>
          <w:jc w:val="center"/>
        </w:trPr>
        <w:tc>
          <w:tcPr>
            <w:tcW w:w="0" w:type="auto"/>
          </w:tcPr>
          <w:p w14:paraId="749A50F5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5F20CFF9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variável qualitativa ordinal</w:t>
            </w:r>
          </w:p>
        </w:tc>
      </w:tr>
      <w:tr w:rsidR="0094315C" w:rsidRPr="001F77AA" w14:paraId="7ADFB223" w14:textId="77777777" w:rsidTr="005D72A6">
        <w:trPr>
          <w:trHeight w:val="283"/>
          <w:jc w:val="center"/>
        </w:trPr>
        <w:tc>
          <w:tcPr>
            <w:tcW w:w="0" w:type="auto"/>
          </w:tcPr>
          <w:p w14:paraId="495C7BB2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7C022F5B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94315C" w:rsidRPr="001F77AA" w14:paraId="2AC6C7B4" w14:textId="77777777" w:rsidTr="005D72A6">
        <w:trPr>
          <w:trHeight w:val="283"/>
          <w:jc w:val="center"/>
        </w:trPr>
        <w:tc>
          <w:tcPr>
            <w:tcW w:w="0" w:type="auto"/>
          </w:tcPr>
          <w:p w14:paraId="72C1E11F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12E65E92" w14:textId="77777777" w:rsidR="0094315C" w:rsidRPr="001F77AA" w:rsidRDefault="0094315C" w:rsidP="0094315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Estar autenticado, ter realizado uma coleta de dados de variável de tipo ordinal, que seriam </w:t>
            </w:r>
            <w:r>
              <w:rPr>
                <w:rFonts w:cs="Arial"/>
                <w:sz w:val="20"/>
                <w:lang w:eastAsia="en-US"/>
              </w:rPr>
              <w:t>dados não numéricos cuja ordem é extremamente relevante</w:t>
            </w:r>
          </w:p>
        </w:tc>
      </w:tr>
      <w:tr w:rsidR="0094315C" w:rsidRPr="001F77AA" w14:paraId="1999E628" w14:textId="77777777" w:rsidTr="005D72A6">
        <w:trPr>
          <w:trHeight w:val="268"/>
          <w:jc w:val="center"/>
        </w:trPr>
        <w:tc>
          <w:tcPr>
            <w:tcW w:w="0" w:type="auto"/>
          </w:tcPr>
          <w:p w14:paraId="26E814DE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0753F46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1D0923DE" w14:textId="77777777" w:rsidR="0094315C" w:rsidRPr="00654379" w:rsidRDefault="0094315C" w:rsidP="0094315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“estatística descritiva”, em seguida verá ser escolhida a opção “Qualitativa nominal”</w:t>
            </w:r>
          </w:p>
          <w:p w14:paraId="02B1C169" w14:textId="77777777" w:rsidR="0094315C" w:rsidRPr="00654379" w:rsidRDefault="0094315C" w:rsidP="0094315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2.  O sistema irá carregar um formulário para o usuário digitar se os dados se refere a uma amostra ou população, a entrada de dados poderá ser tanto manualmente selecionando “Entrada Manual”, ou por importação de arquivos .</w:t>
            </w:r>
            <w:proofErr w:type="spellStart"/>
            <w:r w:rsidRPr="00654379">
              <w:rPr>
                <w:sz w:val="20"/>
              </w:rPr>
              <w:t>csv</w:t>
            </w:r>
            <w:proofErr w:type="spellEnd"/>
            <w:r w:rsidRPr="00654379">
              <w:rPr>
                <w:sz w:val="20"/>
              </w:rPr>
              <w:t xml:space="preserve"> selecionando “Escolher arquivo CSV”, em seguido deverá ser colocado o Nome da Variável e escolher em Opções se será Quartil, Quintil, </w:t>
            </w:r>
            <w:proofErr w:type="spellStart"/>
            <w:r w:rsidRPr="00654379">
              <w:rPr>
                <w:sz w:val="20"/>
              </w:rPr>
              <w:t>Decil</w:t>
            </w:r>
            <w:proofErr w:type="spellEnd"/>
            <w:r w:rsidRPr="00654379">
              <w:rPr>
                <w:sz w:val="20"/>
              </w:rPr>
              <w:t xml:space="preserve"> ou Percentil, após os dados corretamente preenchidos o usuário clicará em “Entrada de Dados”</w:t>
            </w:r>
          </w:p>
          <w:p w14:paraId="785590BD" w14:textId="77777777" w:rsidR="0094315C" w:rsidRPr="00654379" w:rsidRDefault="0094315C" w:rsidP="0094315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3. O sistema irá gerar uma tabela baseado nas informações que o usuário digitou, fazendo todos os cálculos necessários, preferencialmente o gráfico deverá </w:t>
            </w:r>
            <w:r w:rsidR="003160D6">
              <w:rPr>
                <w:sz w:val="20"/>
              </w:rPr>
              <w:t>ser no modelo de setores</w:t>
            </w:r>
          </w:p>
          <w:p w14:paraId="059E9A54" w14:textId="77777777" w:rsidR="0094315C" w:rsidRDefault="0094315C" w:rsidP="0094315C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4. O sistema irá gerar um gráfico baseado nas informações que o usuário digitou</w:t>
            </w:r>
          </w:p>
          <w:p w14:paraId="30932FB4" w14:textId="77777777" w:rsidR="003160D6" w:rsidRPr="00F131A0" w:rsidRDefault="003160D6" w:rsidP="0094315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sz w:val="20"/>
              </w:rPr>
              <w:t>5. O sistema encerra a operação</w:t>
            </w:r>
          </w:p>
        </w:tc>
      </w:tr>
      <w:tr w:rsidR="0094315C" w:rsidRPr="001F77AA" w14:paraId="1561828D" w14:textId="77777777" w:rsidTr="005D72A6">
        <w:trPr>
          <w:trHeight w:val="283"/>
          <w:jc w:val="center"/>
        </w:trPr>
        <w:tc>
          <w:tcPr>
            <w:tcW w:w="0" w:type="auto"/>
          </w:tcPr>
          <w:p w14:paraId="401F573C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0D627650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4315C" w:rsidRPr="001F77AA" w14:paraId="793C71BB" w14:textId="77777777" w:rsidTr="005D72A6">
        <w:trPr>
          <w:trHeight w:val="133"/>
          <w:jc w:val="center"/>
        </w:trPr>
        <w:tc>
          <w:tcPr>
            <w:tcW w:w="0" w:type="auto"/>
          </w:tcPr>
          <w:p w14:paraId="58DA2A7F" w14:textId="77777777" w:rsidR="0094315C" w:rsidRPr="001F77AA" w:rsidRDefault="0094315C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449D2AB8" w14:textId="77777777" w:rsidR="0094315C" w:rsidRDefault="0094315C" w:rsidP="0094315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5C7CB3DA" w14:textId="77777777" w:rsidR="0094315C" w:rsidRDefault="0094315C" w:rsidP="0094315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370C9853" w14:textId="77777777" w:rsidR="0094315C" w:rsidRPr="00F131A0" w:rsidRDefault="0094315C" w:rsidP="0094315C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5D72A6" w:rsidRPr="001F77AA" w14:paraId="2B21611B" w14:textId="77777777" w:rsidTr="005D72A6">
        <w:trPr>
          <w:trHeight w:val="283"/>
          <w:jc w:val="center"/>
        </w:trPr>
        <w:tc>
          <w:tcPr>
            <w:tcW w:w="0" w:type="auto"/>
            <w:gridSpan w:val="2"/>
          </w:tcPr>
          <w:p w14:paraId="1EE3FB03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Estatística descritiva – variável quantitativa discreta</w:t>
            </w:r>
          </w:p>
        </w:tc>
      </w:tr>
      <w:tr w:rsidR="005D72A6" w:rsidRPr="001F77AA" w14:paraId="07186EA9" w14:textId="77777777" w:rsidTr="005D72A6">
        <w:trPr>
          <w:trHeight w:val="283"/>
          <w:jc w:val="center"/>
        </w:trPr>
        <w:tc>
          <w:tcPr>
            <w:tcW w:w="0" w:type="auto"/>
          </w:tcPr>
          <w:p w14:paraId="3A97196F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1B77BE2" w14:textId="77777777" w:rsidR="005D72A6" w:rsidRPr="001F77AA" w:rsidRDefault="003160D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004</w:t>
            </w:r>
          </w:p>
        </w:tc>
      </w:tr>
      <w:tr w:rsidR="005D72A6" w:rsidRPr="001F77AA" w14:paraId="026ACB32" w14:textId="77777777" w:rsidTr="005D72A6">
        <w:trPr>
          <w:trHeight w:val="283"/>
          <w:jc w:val="center"/>
        </w:trPr>
        <w:tc>
          <w:tcPr>
            <w:tcW w:w="0" w:type="auto"/>
          </w:tcPr>
          <w:p w14:paraId="4F5A0FE7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4D20E7D6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variável quantitativa discreta</w:t>
            </w:r>
          </w:p>
        </w:tc>
      </w:tr>
      <w:tr w:rsidR="005D72A6" w:rsidRPr="001F77AA" w14:paraId="3D674CB1" w14:textId="77777777" w:rsidTr="005D72A6">
        <w:trPr>
          <w:trHeight w:val="283"/>
          <w:jc w:val="center"/>
        </w:trPr>
        <w:tc>
          <w:tcPr>
            <w:tcW w:w="0" w:type="auto"/>
          </w:tcPr>
          <w:p w14:paraId="5601F775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247F297C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5D72A6" w:rsidRPr="001F77AA" w14:paraId="4E362391" w14:textId="77777777" w:rsidTr="005D72A6">
        <w:trPr>
          <w:trHeight w:val="283"/>
          <w:jc w:val="center"/>
        </w:trPr>
        <w:tc>
          <w:tcPr>
            <w:tcW w:w="0" w:type="auto"/>
          </w:tcPr>
          <w:p w14:paraId="3EF6098D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7FD94B99" w14:textId="77777777" w:rsidR="005D72A6" w:rsidRPr="001F77AA" w:rsidRDefault="005D72A6" w:rsidP="003160D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Estar autenticado, </w:t>
            </w:r>
            <w:r w:rsidR="003160D6">
              <w:rPr>
                <w:rFonts w:cs="Arial"/>
                <w:sz w:val="20"/>
                <w:lang w:eastAsia="pt-BR"/>
              </w:rPr>
              <w:t>ter realizado uma coleta de dados de variável de tipo quantificável, com baixa quantidade de variáveis, sendo assim, dados numéricos, com muita repetição, o usuário pode inserir os dados em qualquer ordem.</w:t>
            </w:r>
          </w:p>
        </w:tc>
      </w:tr>
      <w:tr w:rsidR="005D72A6" w:rsidRPr="00F131A0" w14:paraId="766B8797" w14:textId="77777777" w:rsidTr="005D72A6">
        <w:trPr>
          <w:trHeight w:val="268"/>
          <w:jc w:val="center"/>
        </w:trPr>
        <w:tc>
          <w:tcPr>
            <w:tcW w:w="0" w:type="auto"/>
          </w:tcPr>
          <w:p w14:paraId="0DFF5C9A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18903B24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70399A95" w14:textId="77777777" w:rsidR="005D72A6" w:rsidRPr="00654379" w:rsidRDefault="005D72A6" w:rsidP="005D72A6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“estatística descritiva”, em seguida verá ser escolhida a opção “Qualitativa </w:t>
            </w:r>
            <w:r w:rsidR="003160D6">
              <w:rPr>
                <w:rFonts w:cs="Arial"/>
                <w:sz w:val="20"/>
              </w:rPr>
              <w:t>discreta</w:t>
            </w:r>
            <w:r w:rsidRPr="00654379">
              <w:rPr>
                <w:rFonts w:cs="Arial"/>
                <w:sz w:val="20"/>
              </w:rPr>
              <w:t>”</w:t>
            </w:r>
          </w:p>
          <w:p w14:paraId="6CEC4368" w14:textId="77777777" w:rsidR="005D72A6" w:rsidRPr="00654379" w:rsidRDefault="005D72A6" w:rsidP="005D72A6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2.  O sistema irá carregar um formulário para o usuário digitar se os dados se refere a uma amostra ou população, a entrada de dados poderá ser tanto manualmente selecionando “Entrada Manual”, ou por importação de arquivos .</w:t>
            </w:r>
            <w:proofErr w:type="spellStart"/>
            <w:r w:rsidRPr="00654379">
              <w:rPr>
                <w:sz w:val="20"/>
              </w:rPr>
              <w:t>csv</w:t>
            </w:r>
            <w:proofErr w:type="spellEnd"/>
            <w:r w:rsidRPr="00654379">
              <w:rPr>
                <w:sz w:val="20"/>
              </w:rPr>
              <w:t xml:space="preserve"> selecionando “Escolher arquivo CSV”, em seguido deverá ser colocado o Nome da Variável e escolher em Opções se será Quartil, Quintil, </w:t>
            </w:r>
            <w:proofErr w:type="spellStart"/>
            <w:r w:rsidRPr="00654379">
              <w:rPr>
                <w:sz w:val="20"/>
              </w:rPr>
              <w:t>Decil</w:t>
            </w:r>
            <w:proofErr w:type="spellEnd"/>
            <w:r w:rsidRPr="00654379">
              <w:rPr>
                <w:sz w:val="20"/>
              </w:rPr>
              <w:t xml:space="preserve"> ou Percentil, após os dados corretamente preenchidos o usuário clicará em “Entrada de Dados”</w:t>
            </w:r>
          </w:p>
          <w:p w14:paraId="3EE2E198" w14:textId="77777777" w:rsidR="005D72A6" w:rsidRPr="00654379" w:rsidRDefault="005D72A6" w:rsidP="005D72A6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lastRenderedPageBreak/>
              <w:t xml:space="preserve">3. O sistema irá gerar uma tabela baseado nas informações que o usuário digitou, fazendo todos os cálculos necessários, preferencialmente o gráfico deverá </w:t>
            </w:r>
            <w:r w:rsidR="003160D6">
              <w:rPr>
                <w:sz w:val="20"/>
              </w:rPr>
              <w:t>ser no modelo de barras ou colunas</w:t>
            </w:r>
          </w:p>
          <w:p w14:paraId="20F564F4" w14:textId="77777777" w:rsidR="005D72A6" w:rsidRDefault="005D72A6" w:rsidP="005D72A6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4. O sistema irá gerar um gráfico baseado nas informações que o usuário digitou</w:t>
            </w:r>
          </w:p>
          <w:p w14:paraId="012EAB3A" w14:textId="77777777" w:rsidR="003160D6" w:rsidRPr="00F131A0" w:rsidRDefault="003160D6" w:rsidP="005D72A6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sz w:val="20"/>
              </w:rPr>
              <w:t>5. O sistema encerra a operação</w:t>
            </w:r>
          </w:p>
        </w:tc>
      </w:tr>
      <w:tr w:rsidR="005D72A6" w:rsidRPr="001F77AA" w14:paraId="5543C45E" w14:textId="77777777" w:rsidTr="005D72A6">
        <w:trPr>
          <w:trHeight w:val="283"/>
          <w:jc w:val="center"/>
        </w:trPr>
        <w:tc>
          <w:tcPr>
            <w:tcW w:w="0" w:type="auto"/>
          </w:tcPr>
          <w:p w14:paraId="163D9C8D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54AB936E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D72A6" w:rsidRPr="00F131A0" w14:paraId="7C66B056" w14:textId="77777777" w:rsidTr="005D72A6">
        <w:trPr>
          <w:trHeight w:val="133"/>
          <w:jc w:val="center"/>
        </w:trPr>
        <w:tc>
          <w:tcPr>
            <w:tcW w:w="0" w:type="auto"/>
          </w:tcPr>
          <w:p w14:paraId="23D12916" w14:textId="77777777" w:rsidR="005D72A6" w:rsidRPr="001F77AA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A21E9CA" w14:textId="77777777" w:rsidR="005D72A6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7212B815" w14:textId="77777777" w:rsidR="005D72A6" w:rsidRDefault="005D72A6" w:rsidP="005D72A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532CE554" w14:textId="77777777" w:rsidR="005D72A6" w:rsidRPr="00F131A0" w:rsidRDefault="005D72A6" w:rsidP="005D72A6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3160D6" w:rsidRPr="001F77AA" w14:paraId="1871269C" w14:textId="77777777" w:rsidTr="00260CFC">
        <w:trPr>
          <w:trHeight w:val="283"/>
          <w:jc w:val="center"/>
        </w:trPr>
        <w:tc>
          <w:tcPr>
            <w:tcW w:w="0" w:type="auto"/>
            <w:gridSpan w:val="2"/>
          </w:tcPr>
          <w:p w14:paraId="0A87D7DE" w14:textId="77777777" w:rsidR="003160D6" w:rsidRPr="001F77AA" w:rsidRDefault="003160D6" w:rsidP="003160D6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Estatística descritiva – variável quantitativa contínua</w:t>
            </w:r>
          </w:p>
        </w:tc>
      </w:tr>
      <w:tr w:rsidR="003160D6" w:rsidRPr="001F77AA" w14:paraId="44350FF2" w14:textId="77777777" w:rsidTr="00260CFC">
        <w:trPr>
          <w:trHeight w:val="283"/>
          <w:jc w:val="center"/>
        </w:trPr>
        <w:tc>
          <w:tcPr>
            <w:tcW w:w="0" w:type="auto"/>
          </w:tcPr>
          <w:p w14:paraId="47E2E2AC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661EBC92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005</w:t>
            </w:r>
          </w:p>
        </w:tc>
      </w:tr>
      <w:tr w:rsidR="003160D6" w:rsidRPr="001F77AA" w14:paraId="5F1B0E87" w14:textId="77777777" w:rsidTr="00260CFC">
        <w:trPr>
          <w:trHeight w:val="283"/>
          <w:jc w:val="center"/>
        </w:trPr>
        <w:tc>
          <w:tcPr>
            <w:tcW w:w="0" w:type="auto"/>
          </w:tcPr>
          <w:p w14:paraId="42B187C3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2FB21D4E" w14:textId="77777777" w:rsidR="003160D6" w:rsidRPr="001F77AA" w:rsidRDefault="003160D6" w:rsidP="003160D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variável quantitativa contínua</w:t>
            </w:r>
          </w:p>
        </w:tc>
      </w:tr>
      <w:tr w:rsidR="003160D6" w:rsidRPr="001F77AA" w14:paraId="764B56E8" w14:textId="77777777" w:rsidTr="00260CFC">
        <w:trPr>
          <w:trHeight w:val="283"/>
          <w:jc w:val="center"/>
        </w:trPr>
        <w:tc>
          <w:tcPr>
            <w:tcW w:w="0" w:type="auto"/>
          </w:tcPr>
          <w:p w14:paraId="2C093F0A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79C42EFB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3160D6" w:rsidRPr="001F77AA" w14:paraId="54F6A1B7" w14:textId="77777777" w:rsidTr="00260CFC">
        <w:trPr>
          <w:trHeight w:val="283"/>
          <w:jc w:val="center"/>
        </w:trPr>
        <w:tc>
          <w:tcPr>
            <w:tcW w:w="0" w:type="auto"/>
          </w:tcPr>
          <w:p w14:paraId="4351E8B5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38594D48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autenticado, ter realizado uma coleta de dados de variável de tipo quantificável, com baixa quantidade de variáveis, sendo assim, dados numéricos, com muita repetição, o usuário pode inserir os dados em qualquer ordem.</w:t>
            </w:r>
          </w:p>
        </w:tc>
      </w:tr>
      <w:tr w:rsidR="003160D6" w:rsidRPr="00F131A0" w14:paraId="661E360E" w14:textId="77777777" w:rsidTr="00260CFC">
        <w:trPr>
          <w:trHeight w:val="268"/>
          <w:jc w:val="center"/>
        </w:trPr>
        <w:tc>
          <w:tcPr>
            <w:tcW w:w="0" w:type="auto"/>
          </w:tcPr>
          <w:p w14:paraId="14A6CC2A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DF32333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539A415B" w14:textId="77777777" w:rsidR="003160D6" w:rsidRPr="00654379" w:rsidRDefault="003160D6" w:rsidP="00260CF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“estatística descritiva”, em seguida verá ser escolhida a opção “Qualitativa </w:t>
            </w:r>
            <w:r>
              <w:rPr>
                <w:rFonts w:cs="Arial"/>
                <w:sz w:val="20"/>
              </w:rPr>
              <w:t>discreta</w:t>
            </w:r>
            <w:r w:rsidRPr="00654379">
              <w:rPr>
                <w:rFonts w:cs="Arial"/>
                <w:sz w:val="20"/>
              </w:rPr>
              <w:t>”</w:t>
            </w:r>
          </w:p>
          <w:p w14:paraId="5FCA1420" w14:textId="77777777" w:rsidR="003160D6" w:rsidRPr="00654379" w:rsidRDefault="003160D6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2.  O sistema irá carregar um formulário para o usuário digitar se os dados se refere a uma amostra ou população, a entrada de dados poderá ser tanto manualmente selecionando “Entrada Manual”, ou por importação de arquivos .</w:t>
            </w:r>
            <w:proofErr w:type="spellStart"/>
            <w:r w:rsidRPr="00654379">
              <w:rPr>
                <w:sz w:val="20"/>
              </w:rPr>
              <w:t>csv</w:t>
            </w:r>
            <w:proofErr w:type="spellEnd"/>
            <w:r w:rsidRPr="00654379">
              <w:rPr>
                <w:sz w:val="20"/>
              </w:rPr>
              <w:t xml:space="preserve"> selecionando “Escolher arquivo CSV”, em seguido deverá ser colocado o Nome da Variável e escolher em Opções se será Quartil, Quintil, </w:t>
            </w:r>
            <w:proofErr w:type="spellStart"/>
            <w:r w:rsidRPr="00654379">
              <w:rPr>
                <w:sz w:val="20"/>
              </w:rPr>
              <w:t>Decil</w:t>
            </w:r>
            <w:proofErr w:type="spellEnd"/>
            <w:r w:rsidRPr="00654379">
              <w:rPr>
                <w:sz w:val="20"/>
              </w:rPr>
              <w:t xml:space="preserve"> ou Percentil, após os dados corretamente preenchidos o usuário clicará em “Entrada de Dados”</w:t>
            </w:r>
          </w:p>
          <w:p w14:paraId="6673082F" w14:textId="77777777" w:rsidR="003160D6" w:rsidRPr="00654379" w:rsidRDefault="003160D6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3. O sistema irá gerar uma tabela baseado nas informações que o usuário digitou, fazendo todos os cálculos necessários, preferencialmente o gráfico deverá </w:t>
            </w:r>
            <w:r>
              <w:rPr>
                <w:sz w:val="20"/>
              </w:rPr>
              <w:t>ser no modelo de histograma</w:t>
            </w:r>
          </w:p>
          <w:p w14:paraId="660DD6E0" w14:textId="77777777" w:rsidR="003160D6" w:rsidRDefault="003160D6" w:rsidP="00260CFC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>4. O sistema irá gerar um gráfico baseado nas informações que o usuário digitou</w:t>
            </w:r>
          </w:p>
          <w:p w14:paraId="3BF94D7B" w14:textId="77777777" w:rsidR="003160D6" w:rsidRPr="00F131A0" w:rsidRDefault="003160D6" w:rsidP="00260CF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sz w:val="20"/>
              </w:rPr>
              <w:t>5. O sistema encerra a operação</w:t>
            </w:r>
          </w:p>
        </w:tc>
      </w:tr>
      <w:tr w:rsidR="003160D6" w:rsidRPr="001F77AA" w14:paraId="48CB4432" w14:textId="77777777" w:rsidTr="00260CFC">
        <w:trPr>
          <w:trHeight w:val="283"/>
          <w:jc w:val="center"/>
        </w:trPr>
        <w:tc>
          <w:tcPr>
            <w:tcW w:w="0" w:type="auto"/>
          </w:tcPr>
          <w:p w14:paraId="300CB724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72DAA3CF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3160D6" w:rsidRPr="00F131A0" w14:paraId="270C8A00" w14:textId="77777777" w:rsidTr="00260CFC">
        <w:trPr>
          <w:trHeight w:val="133"/>
          <w:jc w:val="center"/>
        </w:trPr>
        <w:tc>
          <w:tcPr>
            <w:tcW w:w="0" w:type="auto"/>
          </w:tcPr>
          <w:p w14:paraId="3903FFB7" w14:textId="77777777" w:rsidR="003160D6" w:rsidRPr="001F77AA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6975E93E" w14:textId="77777777" w:rsidR="003160D6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6B81E097" w14:textId="77777777" w:rsidR="003160D6" w:rsidRDefault="003160D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7091DE5D" w14:textId="77777777" w:rsidR="003160D6" w:rsidRPr="00F131A0" w:rsidRDefault="003160D6" w:rsidP="00260CFC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3962EB" w:rsidRPr="001F77AA" w14:paraId="3635CAE2" w14:textId="77777777" w:rsidTr="00260CFC">
        <w:trPr>
          <w:trHeight w:val="283"/>
          <w:jc w:val="center"/>
        </w:trPr>
        <w:tc>
          <w:tcPr>
            <w:tcW w:w="0" w:type="auto"/>
            <w:gridSpan w:val="2"/>
          </w:tcPr>
          <w:p w14:paraId="2716F15A" w14:textId="77777777" w:rsidR="003962EB" w:rsidRPr="001F77AA" w:rsidRDefault="00006AE8" w:rsidP="00260CF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Probabilidade – Distribuição </w:t>
            </w:r>
            <w:r w:rsidR="00135206">
              <w:rPr>
                <w:rFonts w:cs="Arial"/>
                <w:b/>
                <w:sz w:val="20"/>
                <w:lang w:eastAsia="en-US"/>
              </w:rPr>
              <w:t>B</w:t>
            </w:r>
            <w:r>
              <w:rPr>
                <w:rFonts w:cs="Arial"/>
                <w:b/>
                <w:sz w:val="20"/>
                <w:lang w:eastAsia="en-US"/>
              </w:rPr>
              <w:t>inomial</w:t>
            </w:r>
          </w:p>
        </w:tc>
      </w:tr>
      <w:tr w:rsidR="003962EB" w:rsidRPr="001F77AA" w14:paraId="37D5A291" w14:textId="77777777" w:rsidTr="00260CFC">
        <w:trPr>
          <w:trHeight w:val="283"/>
          <w:jc w:val="center"/>
        </w:trPr>
        <w:tc>
          <w:tcPr>
            <w:tcW w:w="0" w:type="auto"/>
          </w:tcPr>
          <w:p w14:paraId="48B51AFD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66D94269" w14:textId="77777777" w:rsidR="003962EB" w:rsidRPr="001F77AA" w:rsidRDefault="00006AE8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006</w:t>
            </w:r>
          </w:p>
        </w:tc>
      </w:tr>
      <w:tr w:rsidR="003962EB" w:rsidRPr="001F77AA" w14:paraId="74779DCE" w14:textId="77777777" w:rsidTr="00260CFC">
        <w:trPr>
          <w:trHeight w:val="283"/>
          <w:jc w:val="center"/>
        </w:trPr>
        <w:tc>
          <w:tcPr>
            <w:tcW w:w="0" w:type="auto"/>
          </w:tcPr>
          <w:p w14:paraId="19CA6826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050A3A9F" w14:textId="77777777" w:rsidR="003962EB" w:rsidRPr="001F77AA" w:rsidRDefault="003962EB" w:rsidP="00006AE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</w:t>
            </w:r>
            <w:r w:rsidR="00006AE8">
              <w:rPr>
                <w:rFonts w:cs="Arial"/>
                <w:sz w:val="20"/>
                <w:lang w:eastAsia="en-US"/>
              </w:rPr>
              <w:t>probabilidade e “sucesso” ou “fracasso” em uma variável qualitativa de somente duas variáveis.</w:t>
            </w:r>
          </w:p>
        </w:tc>
      </w:tr>
      <w:tr w:rsidR="003962EB" w:rsidRPr="001F77AA" w14:paraId="7EB3DE07" w14:textId="77777777" w:rsidTr="00260CFC">
        <w:trPr>
          <w:trHeight w:val="283"/>
          <w:jc w:val="center"/>
        </w:trPr>
        <w:tc>
          <w:tcPr>
            <w:tcW w:w="0" w:type="auto"/>
          </w:tcPr>
          <w:p w14:paraId="2BEDE2F2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6028222C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3962EB" w:rsidRPr="001F77AA" w14:paraId="4B490FDD" w14:textId="77777777" w:rsidTr="00260CFC">
        <w:trPr>
          <w:trHeight w:val="283"/>
          <w:jc w:val="center"/>
        </w:trPr>
        <w:tc>
          <w:tcPr>
            <w:tcW w:w="0" w:type="auto"/>
          </w:tcPr>
          <w:p w14:paraId="5559AFE6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6CBDE00C" w14:textId="77777777" w:rsidR="003962EB" w:rsidRPr="001F77AA" w:rsidRDefault="003962EB" w:rsidP="00006AE8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autenticado, ter reali</w:t>
            </w:r>
            <w:r w:rsidR="00006AE8">
              <w:rPr>
                <w:rFonts w:cs="Arial"/>
                <w:sz w:val="20"/>
                <w:lang w:eastAsia="pt-BR"/>
              </w:rPr>
              <w:t xml:space="preserve">zado uma coleta de dados digitados pelo usuário que </w:t>
            </w:r>
            <w:r w:rsidR="00BB071D">
              <w:rPr>
                <w:rFonts w:cs="Arial"/>
                <w:sz w:val="20"/>
                <w:lang w:eastAsia="pt-BR"/>
              </w:rPr>
              <w:t>seria amostra</w:t>
            </w:r>
            <w:r w:rsidR="00006AE8">
              <w:rPr>
                <w:rFonts w:cs="Arial"/>
                <w:sz w:val="20"/>
                <w:lang w:eastAsia="pt-BR"/>
              </w:rPr>
              <w:t xml:space="preserve"> ou população, sendo necessárias duas variáveis.</w:t>
            </w:r>
          </w:p>
        </w:tc>
      </w:tr>
      <w:tr w:rsidR="003962EB" w:rsidRPr="00F131A0" w14:paraId="27406F8B" w14:textId="77777777" w:rsidTr="00260CFC">
        <w:trPr>
          <w:trHeight w:val="268"/>
          <w:jc w:val="center"/>
        </w:trPr>
        <w:tc>
          <w:tcPr>
            <w:tcW w:w="0" w:type="auto"/>
          </w:tcPr>
          <w:p w14:paraId="4CF27384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0C466DD1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04EF9CC2" w14:textId="77777777" w:rsidR="003962EB" w:rsidRPr="00654379" w:rsidRDefault="003962EB" w:rsidP="00260CF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</w:t>
            </w:r>
            <w:r w:rsidR="00BB071D">
              <w:rPr>
                <w:rFonts w:cs="Arial"/>
                <w:sz w:val="20"/>
              </w:rPr>
              <w:t>Probabilidades</w:t>
            </w:r>
            <w:r w:rsidRPr="00654379">
              <w:rPr>
                <w:rFonts w:cs="Arial"/>
                <w:sz w:val="20"/>
              </w:rPr>
              <w:t>”, em seguida verá ser</w:t>
            </w:r>
            <w:r w:rsidR="00BB071D">
              <w:rPr>
                <w:rFonts w:cs="Arial"/>
                <w:sz w:val="20"/>
              </w:rPr>
              <w:t xml:space="preserve"> escolhida a opção “Distribuição Binomial</w:t>
            </w:r>
            <w:r w:rsidRPr="00654379">
              <w:rPr>
                <w:rFonts w:cs="Arial"/>
                <w:sz w:val="20"/>
              </w:rPr>
              <w:t>”</w:t>
            </w:r>
          </w:p>
          <w:p w14:paraId="775D69EF" w14:textId="77777777" w:rsidR="003962EB" w:rsidRPr="00654379" w:rsidRDefault="003962EB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2.  </w:t>
            </w:r>
            <w:r w:rsidR="00BB071D">
              <w:rPr>
                <w:sz w:val="20"/>
              </w:rPr>
              <w:t>O sistema carregará um formulário para inserção de dados, onde deverá ser digitado no sistema o número da amostra, evento, percentual de sucesso e fracasso verificada nas pesquisas pretéritas ao cálculo</w:t>
            </w:r>
          </w:p>
          <w:p w14:paraId="55B5DD26" w14:textId="77777777" w:rsidR="00BB071D" w:rsidRPr="00654379" w:rsidRDefault="003962EB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lastRenderedPageBreak/>
              <w:t xml:space="preserve">3. </w:t>
            </w:r>
            <w:r w:rsidR="00BB071D">
              <w:rPr>
                <w:sz w:val="20"/>
              </w:rPr>
              <w:t>Clicando em Entrada, será exibido em um modal contendo uma tabela que apresentará a média, a probabilidade e percentual, o desvio padrão e o coeficiente de variação.</w:t>
            </w:r>
          </w:p>
          <w:p w14:paraId="3CF1E73A" w14:textId="77777777" w:rsidR="003962EB" w:rsidRPr="00BB071D" w:rsidRDefault="003962EB" w:rsidP="00BB071D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4. </w:t>
            </w:r>
            <w:r w:rsidR="00BB071D">
              <w:rPr>
                <w:sz w:val="20"/>
              </w:rPr>
              <w:t>O sistema encerra a operaçã</w:t>
            </w:r>
            <w:r w:rsidR="00135206">
              <w:rPr>
                <w:sz w:val="20"/>
              </w:rPr>
              <w:t>o</w:t>
            </w:r>
          </w:p>
        </w:tc>
      </w:tr>
      <w:tr w:rsidR="003962EB" w:rsidRPr="001F77AA" w14:paraId="7941EFEA" w14:textId="77777777" w:rsidTr="00260CFC">
        <w:trPr>
          <w:trHeight w:val="283"/>
          <w:jc w:val="center"/>
        </w:trPr>
        <w:tc>
          <w:tcPr>
            <w:tcW w:w="0" w:type="auto"/>
          </w:tcPr>
          <w:p w14:paraId="6E03E84E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26F3FD1C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3962EB" w:rsidRPr="00F131A0" w14:paraId="14194198" w14:textId="77777777" w:rsidTr="00260CFC">
        <w:trPr>
          <w:trHeight w:val="133"/>
          <w:jc w:val="center"/>
        </w:trPr>
        <w:tc>
          <w:tcPr>
            <w:tcW w:w="0" w:type="auto"/>
          </w:tcPr>
          <w:p w14:paraId="719DCE8E" w14:textId="77777777" w:rsidR="003962EB" w:rsidRPr="001F77AA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4E0A02D0" w14:textId="77777777" w:rsidR="003962EB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711ACEAF" w14:textId="77777777" w:rsidR="003962EB" w:rsidRDefault="003962EB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2C7809B5" w14:textId="77777777" w:rsidR="003962EB" w:rsidRPr="00F131A0" w:rsidRDefault="003962EB" w:rsidP="00260CFC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BB071D" w:rsidRPr="001F77AA" w14:paraId="274575D9" w14:textId="77777777" w:rsidTr="00260CFC">
        <w:trPr>
          <w:trHeight w:val="283"/>
          <w:jc w:val="center"/>
        </w:trPr>
        <w:tc>
          <w:tcPr>
            <w:tcW w:w="0" w:type="auto"/>
            <w:gridSpan w:val="2"/>
          </w:tcPr>
          <w:p w14:paraId="27F619B8" w14:textId="77777777" w:rsidR="00BB071D" w:rsidRPr="001F77AA" w:rsidRDefault="00BB071D" w:rsidP="00135206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Probabilidade – Distribuição </w:t>
            </w:r>
            <w:r w:rsidR="00135206">
              <w:rPr>
                <w:rFonts w:cs="Arial"/>
                <w:b/>
                <w:sz w:val="20"/>
                <w:lang w:eastAsia="en-US"/>
              </w:rPr>
              <w:t>Uniforme</w:t>
            </w:r>
          </w:p>
        </w:tc>
      </w:tr>
      <w:tr w:rsidR="00135206" w:rsidRPr="001F77AA" w14:paraId="75FCFBFA" w14:textId="77777777" w:rsidTr="00260CFC">
        <w:trPr>
          <w:trHeight w:val="283"/>
          <w:jc w:val="center"/>
        </w:trPr>
        <w:tc>
          <w:tcPr>
            <w:tcW w:w="0" w:type="auto"/>
          </w:tcPr>
          <w:p w14:paraId="2EC6BCAE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1941378E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007</w:t>
            </w:r>
          </w:p>
        </w:tc>
      </w:tr>
      <w:tr w:rsidR="00135206" w:rsidRPr="001F77AA" w14:paraId="581A29CD" w14:textId="77777777" w:rsidTr="00260CFC">
        <w:trPr>
          <w:trHeight w:val="283"/>
          <w:jc w:val="center"/>
        </w:trPr>
        <w:tc>
          <w:tcPr>
            <w:tcW w:w="0" w:type="auto"/>
          </w:tcPr>
          <w:p w14:paraId="055BAB46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28C63CE0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probabilidade de um evento ocorrer dentro de um intervalo contínuo</w:t>
            </w:r>
          </w:p>
        </w:tc>
      </w:tr>
      <w:tr w:rsidR="00135206" w:rsidRPr="001F77AA" w14:paraId="51CC3387" w14:textId="77777777" w:rsidTr="00260CFC">
        <w:trPr>
          <w:trHeight w:val="283"/>
          <w:jc w:val="center"/>
        </w:trPr>
        <w:tc>
          <w:tcPr>
            <w:tcW w:w="0" w:type="auto"/>
          </w:tcPr>
          <w:p w14:paraId="7EC281CC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06FA77A2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35206" w:rsidRPr="001F77AA" w14:paraId="0DE86161" w14:textId="77777777" w:rsidTr="00260CFC">
        <w:trPr>
          <w:trHeight w:val="283"/>
          <w:jc w:val="center"/>
        </w:trPr>
        <w:tc>
          <w:tcPr>
            <w:tcW w:w="0" w:type="auto"/>
          </w:tcPr>
          <w:p w14:paraId="21E1AC4B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699B8273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autenticado, ter realizado uma coleta de dados digitados pelo usuário que seria amostra ou população, sendo necessárias duas variáveis.</w:t>
            </w:r>
          </w:p>
        </w:tc>
      </w:tr>
      <w:tr w:rsidR="00135206" w:rsidRPr="00BB071D" w14:paraId="49138E24" w14:textId="77777777" w:rsidTr="00260CFC">
        <w:trPr>
          <w:trHeight w:val="268"/>
          <w:jc w:val="center"/>
        </w:trPr>
        <w:tc>
          <w:tcPr>
            <w:tcW w:w="0" w:type="auto"/>
          </w:tcPr>
          <w:p w14:paraId="26EC736C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814BE04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2ECA79BE" w14:textId="77777777" w:rsidR="00135206" w:rsidRPr="00654379" w:rsidRDefault="00135206" w:rsidP="00135206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</w:t>
            </w:r>
            <w:r>
              <w:rPr>
                <w:rFonts w:cs="Arial"/>
                <w:sz w:val="20"/>
              </w:rPr>
              <w:t>Probabilidades</w:t>
            </w:r>
            <w:r w:rsidRPr="00654379">
              <w:rPr>
                <w:rFonts w:cs="Arial"/>
                <w:sz w:val="20"/>
              </w:rPr>
              <w:t>”, em seguida verá ser</w:t>
            </w:r>
            <w:r>
              <w:rPr>
                <w:rFonts w:cs="Arial"/>
                <w:sz w:val="20"/>
              </w:rPr>
              <w:t xml:space="preserve"> escolhida a opção “Distribuição Uniforme</w:t>
            </w:r>
            <w:r w:rsidRPr="00654379">
              <w:rPr>
                <w:rFonts w:cs="Arial"/>
                <w:sz w:val="20"/>
              </w:rPr>
              <w:t>”</w:t>
            </w:r>
          </w:p>
          <w:p w14:paraId="28AD4325" w14:textId="77777777" w:rsidR="00135206" w:rsidRPr="00654379" w:rsidRDefault="00135206" w:rsidP="00135206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2.  </w:t>
            </w:r>
            <w:r>
              <w:rPr>
                <w:sz w:val="20"/>
              </w:rPr>
              <w:t>O sistema carregará um formulário para inserção de dados, onde deverá ser digitado no sistema os pontos mínimos e máximos do intervalo e o ponto que se deseja obter a probabilidade</w:t>
            </w:r>
          </w:p>
          <w:p w14:paraId="19F5A31B" w14:textId="77777777" w:rsidR="00135206" w:rsidRPr="00654379" w:rsidRDefault="00135206" w:rsidP="00135206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3. </w:t>
            </w:r>
            <w:r>
              <w:rPr>
                <w:sz w:val="20"/>
              </w:rPr>
              <w:t>Clicando em Entrada, será exibido em um modal contendo uma tabela que apresentará a média, a probabilidade e percentual, o desvio padrão e o coeficiente de variação.</w:t>
            </w:r>
          </w:p>
          <w:p w14:paraId="7F7F1347" w14:textId="77777777" w:rsidR="00135206" w:rsidRPr="00BB071D" w:rsidRDefault="00135206" w:rsidP="00135206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4. </w:t>
            </w:r>
            <w:r>
              <w:rPr>
                <w:sz w:val="20"/>
              </w:rPr>
              <w:t>O sistema encerra a operação</w:t>
            </w:r>
          </w:p>
        </w:tc>
      </w:tr>
      <w:tr w:rsidR="00135206" w:rsidRPr="001F77AA" w14:paraId="051EBCFE" w14:textId="77777777" w:rsidTr="00260CFC">
        <w:trPr>
          <w:trHeight w:val="283"/>
          <w:jc w:val="center"/>
        </w:trPr>
        <w:tc>
          <w:tcPr>
            <w:tcW w:w="0" w:type="auto"/>
          </w:tcPr>
          <w:p w14:paraId="0E40E4F5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6A9C315D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135206" w:rsidRPr="00F131A0" w14:paraId="5E90B73A" w14:textId="77777777" w:rsidTr="00260CFC">
        <w:trPr>
          <w:trHeight w:val="133"/>
          <w:jc w:val="center"/>
        </w:trPr>
        <w:tc>
          <w:tcPr>
            <w:tcW w:w="0" w:type="auto"/>
          </w:tcPr>
          <w:p w14:paraId="07450796" w14:textId="77777777" w:rsidR="00135206" w:rsidRPr="001F77AA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7E40B884" w14:textId="77777777" w:rsidR="00135206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13F3948B" w14:textId="77777777" w:rsidR="00135206" w:rsidRDefault="00135206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02966441" w14:textId="77777777" w:rsidR="00135206" w:rsidRPr="00F131A0" w:rsidRDefault="00135206" w:rsidP="00135206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BB071D" w:rsidRPr="001F77AA" w14:paraId="4547D82A" w14:textId="77777777" w:rsidTr="00260CFC">
        <w:trPr>
          <w:trHeight w:val="283"/>
          <w:jc w:val="center"/>
        </w:trPr>
        <w:tc>
          <w:tcPr>
            <w:tcW w:w="0" w:type="auto"/>
            <w:gridSpan w:val="2"/>
          </w:tcPr>
          <w:p w14:paraId="70D20CF4" w14:textId="77777777" w:rsidR="00BB071D" w:rsidRPr="001F77AA" w:rsidRDefault="00BB071D" w:rsidP="00135206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 xml:space="preserve">Probabilidade – Distribuição </w:t>
            </w:r>
            <w:r w:rsidR="00135206">
              <w:rPr>
                <w:rFonts w:cs="Arial"/>
                <w:b/>
                <w:sz w:val="20"/>
                <w:lang w:eastAsia="en-US"/>
              </w:rPr>
              <w:t>normal</w:t>
            </w:r>
          </w:p>
        </w:tc>
      </w:tr>
      <w:tr w:rsidR="00BB071D" w:rsidRPr="001F77AA" w14:paraId="17A58DE6" w14:textId="77777777" w:rsidTr="00260CFC">
        <w:trPr>
          <w:trHeight w:val="283"/>
          <w:jc w:val="center"/>
        </w:trPr>
        <w:tc>
          <w:tcPr>
            <w:tcW w:w="0" w:type="auto"/>
          </w:tcPr>
          <w:p w14:paraId="703C8FE8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E69B084" w14:textId="77777777" w:rsidR="00BB071D" w:rsidRPr="001F77AA" w:rsidRDefault="00135206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008</w:t>
            </w:r>
          </w:p>
        </w:tc>
      </w:tr>
      <w:tr w:rsidR="00BB071D" w:rsidRPr="001F77AA" w14:paraId="29206206" w14:textId="77777777" w:rsidTr="00260CFC">
        <w:trPr>
          <w:trHeight w:val="283"/>
          <w:jc w:val="center"/>
        </w:trPr>
        <w:tc>
          <w:tcPr>
            <w:tcW w:w="0" w:type="auto"/>
          </w:tcPr>
          <w:p w14:paraId="45417125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A9E61F1" w14:textId="77777777" w:rsidR="00BB071D" w:rsidRPr="001F77AA" w:rsidRDefault="00BB071D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Este caso de uso tem por objetivo</w:t>
            </w:r>
            <w:r>
              <w:rPr>
                <w:rFonts w:cs="Arial"/>
                <w:sz w:val="20"/>
                <w:lang w:eastAsia="en-US"/>
              </w:rPr>
              <w:t xml:space="preserve"> permitir o cálculo da probabilidade </w:t>
            </w:r>
            <w:r w:rsidR="00135206">
              <w:rPr>
                <w:rFonts w:cs="Arial"/>
                <w:sz w:val="20"/>
                <w:lang w:eastAsia="en-US"/>
              </w:rPr>
              <w:t>de um evento ocorrer no contexto de uma variável quantitativa contínua, utilizando, para tanto, a média e o desvio padrão</w:t>
            </w:r>
          </w:p>
        </w:tc>
      </w:tr>
      <w:tr w:rsidR="00BB071D" w:rsidRPr="001F77AA" w14:paraId="03B32D0B" w14:textId="77777777" w:rsidTr="00260CFC">
        <w:trPr>
          <w:trHeight w:val="283"/>
          <w:jc w:val="center"/>
        </w:trPr>
        <w:tc>
          <w:tcPr>
            <w:tcW w:w="0" w:type="auto"/>
          </w:tcPr>
          <w:p w14:paraId="5A5D433D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46E96ACE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BB071D" w:rsidRPr="001F77AA" w14:paraId="0EDA8414" w14:textId="77777777" w:rsidTr="00260CFC">
        <w:trPr>
          <w:trHeight w:val="283"/>
          <w:jc w:val="center"/>
        </w:trPr>
        <w:tc>
          <w:tcPr>
            <w:tcW w:w="0" w:type="auto"/>
          </w:tcPr>
          <w:p w14:paraId="0BD3A80F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51E30F9B" w14:textId="77777777" w:rsidR="00BB071D" w:rsidRPr="001F77AA" w:rsidRDefault="00BB071D" w:rsidP="00135206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Estar autenticado, ter realizado uma coleta de dados digitados pelo usuário que seria </w:t>
            </w:r>
            <w:r w:rsidR="00135206">
              <w:rPr>
                <w:rFonts w:cs="Arial"/>
                <w:sz w:val="20"/>
                <w:lang w:eastAsia="pt-BR"/>
              </w:rPr>
              <w:t>o intervalo que se deseja conhecer a probabilidade de ocorrência, a média e o desvio padrão</w:t>
            </w:r>
          </w:p>
        </w:tc>
      </w:tr>
      <w:tr w:rsidR="00BB071D" w:rsidRPr="00BB071D" w14:paraId="019C1F77" w14:textId="77777777" w:rsidTr="00260CFC">
        <w:trPr>
          <w:trHeight w:val="268"/>
          <w:jc w:val="center"/>
        </w:trPr>
        <w:tc>
          <w:tcPr>
            <w:tcW w:w="0" w:type="auto"/>
          </w:tcPr>
          <w:p w14:paraId="7009B3C7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F42C231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7F20B706" w14:textId="77777777" w:rsidR="00BB071D" w:rsidRPr="00654379" w:rsidRDefault="00BB071D" w:rsidP="00260CF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54379">
              <w:rPr>
                <w:rFonts w:cs="Arial"/>
                <w:sz w:val="20"/>
                <w:lang w:eastAsia="en-US"/>
              </w:rPr>
              <w:t>1.</w:t>
            </w:r>
            <w:r w:rsidRPr="00654379">
              <w:rPr>
                <w:rFonts w:cs="Arial"/>
                <w:sz w:val="20"/>
              </w:rPr>
              <w:t xml:space="preserve"> O usuário seleciona a opção “</w:t>
            </w:r>
            <w:r>
              <w:rPr>
                <w:rFonts w:cs="Arial"/>
                <w:sz w:val="20"/>
              </w:rPr>
              <w:t>Probabilidades</w:t>
            </w:r>
            <w:r w:rsidRPr="00654379">
              <w:rPr>
                <w:rFonts w:cs="Arial"/>
                <w:sz w:val="20"/>
              </w:rPr>
              <w:t>”, em seguida verá ser</w:t>
            </w:r>
            <w:r>
              <w:rPr>
                <w:rFonts w:cs="Arial"/>
                <w:sz w:val="20"/>
              </w:rPr>
              <w:t xml:space="preserve"> escolhida a opção “Distribuição </w:t>
            </w:r>
            <w:r w:rsidR="00135206">
              <w:rPr>
                <w:rFonts w:cs="Arial"/>
                <w:sz w:val="20"/>
              </w:rPr>
              <w:t>Normal</w:t>
            </w:r>
            <w:r w:rsidRPr="00654379">
              <w:rPr>
                <w:rFonts w:cs="Arial"/>
                <w:sz w:val="20"/>
              </w:rPr>
              <w:t>”</w:t>
            </w:r>
          </w:p>
          <w:p w14:paraId="251A7098" w14:textId="77777777" w:rsidR="00135206" w:rsidRDefault="00BB071D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2.  </w:t>
            </w:r>
            <w:r>
              <w:rPr>
                <w:sz w:val="20"/>
              </w:rPr>
              <w:t xml:space="preserve">O sistema carregará um formulário para inserção de dados, onde deverá ser digitado no sistema </w:t>
            </w:r>
            <w:r w:rsidR="00135206">
              <w:rPr>
                <w:sz w:val="20"/>
              </w:rPr>
              <w:t>se o intervalo que se deseja conhecer é a partir de um ponto tendendo ao infinito (negativo ou positivo) ou se é entre dois pontos conhecidos. A partir desta coleta, adiciona-se os pontos do intervalo, a média e o desvio padrão</w:t>
            </w:r>
          </w:p>
          <w:p w14:paraId="025E442D" w14:textId="77777777" w:rsidR="00BB071D" w:rsidRPr="00654379" w:rsidRDefault="00BB071D" w:rsidP="00260CFC">
            <w:pPr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3. </w:t>
            </w:r>
            <w:r>
              <w:rPr>
                <w:sz w:val="20"/>
              </w:rPr>
              <w:t>Clicando em Entrada, será exibido em um modal contendo uma tabela que apresentará a média, a probabilidade e percentual, o desvio padrão e o coeficiente de variação.</w:t>
            </w:r>
          </w:p>
          <w:p w14:paraId="756A145D" w14:textId="77777777" w:rsidR="00BB071D" w:rsidRPr="00BB071D" w:rsidRDefault="00BB071D" w:rsidP="00260CFC">
            <w:pPr>
              <w:spacing w:line="240" w:lineRule="auto"/>
              <w:ind w:firstLine="0"/>
              <w:rPr>
                <w:sz w:val="20"/>
              </w:rPr>
            </w:pPr>
            <w:r w:rsidRPr="00654379">
              <w:rPr>
                <w:sz w:val="20"/>
              </w:rPr>
              <w:t xml:space="preserve">4. </w:t>
            </w:r>
            <w:r>
              <w:rPr>
                <w:sz w:val="20"/>
              </w:rPr>
              <w:t>O sistema encerra a operaçã</w:t>
            </w:r>
            <w:r w:rsidR="00135206">
              <w:rPr>
                <w:sz w:val="20"/>
              </w:rPr>
              <w:t>o</w:t>
            </w:r>
          </w:p>
        </w:tc>
      </w:tr>
      <w:tr w:rsidR="00BB071D" w:rsidRPr="001F77AA" w14:paraId="532217E1" w14:textId="77777777" w:rsidTr="00260CFC">
        <w:trPr>
          <w:trHeight w:val="283"/>
          <w:jc w:val="center"/>
        </w:trPr>
        <w:tc>
          <w:tcPr>
            <w:tcW w:w="0" w:type="auto"/>
          </w:tcPr>
          <w:p w14:paraId="5D6FBD05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14:paraId="22B349C7" w14:textId="3830D6EE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BB071D" w:rsidRPr="00F131A0" w14:paraId="2896618D" w14:textId="77777777" w:rsidTr="00260CFC">
        <w:trPr>
          <w:trHeight w:val="133"/>
          <w:jc w:val="center"/>
        </w:trPr>
        <w:tc>
          <w:tcPr>
            <w:tcW w:w="0" w:type="auto"/>
          </w:tcPr>
          <w:p w14:paraId="5DFB029B" w14:textId="77777777" w:rsidR="00BB071D" w:rsidRPr="001F77AA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019FD56B" w14:textId="1E0E4065" w:rsidR="00BB071D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1a – Em qualquer momento o usuário poderá sair do sistema</w:t>
            </w:r>
          </w:p>
          <w:p w14:paraId="6BCB2CEE" w14:textId="5BDC483C" w:rsidR="00BB071D" w:rsidRDefault="00BB071D" w:rsidP="00260CFC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 – Campos obrigatórios não preenchidos</w:t>
            </w:r>
          </w:p>
          <w:p w14:paraId="6C87961A" w14:textId="335742D3" w:rsidR="00BB071D" w:rsidRPr="00F131A0" w:rsidRDefault="00BB071D" w:rsidP="00260CFC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 xml:space="preserve">         2b.1 O sistema não realizará os cálculos corretamente.</w:t>
            </w:r>
          </w:p>
        </w:tc>
      </w:tr>
      <w:tr w:rsidR="00E25A24" w:rsidRPr="001F77AA" w14:paraId="42A3A324" w14:textId="77777777" w:rsidTr="00260CFC">
        <w:trPr>
          <w:trHeight w:val="283"/>
          <w:jc w:val="center"/>
        </w:trPr>
        <w:tc>
          <w:tcPr>
            <w:tcW w:w="0" w:type="auto"/>
            <w:gridSpan w:val="2"/>
          </w:tcPr>
          <w:p w14:paraId="2C292CAD" w14:textId="3E26F209" w:rsidR="00E25A24" w:rsidRPr="001F77AA" w:rsidRDefault="00E25A24" w:rsidP="00260CFC">
            <w:pPr>
              <w:suppressAutoHyphens w:val="0"/>
              <w:spacing w:line="240" w:lineRule="auto"/>
              <w:ind w:firstLine="0"/>
              <w:jc w:val="center"/>
              <w:rPr>
                <w:rFonts w:cs="Arial"/>
                <w:b/>
                <w:sz w:val="20"/>
                <w:lang w:eastAsia="en-US"/>
              </w:rPr>
            </w:pPr>
            <w:r>
              <w:rPr>
                <w:rFonts w:cs="Arial"/>
                <w:b/>
                <w:sz w:val="20"/>
                <w:lang w:eastAsia="en-US"/>
              </w:rPr>
              <w:t>Sobre nós</w:t>
            </w:r>
          </w:p>
        </w:tc>
      </w:tr>
      <w:tr w:rsidR="00E25A24" w:rsidRPr="001F77AA" w14:paraId="5E09A3AC" w14:textId="77777777" w:rsidTr="00260CFC">
        <w:trPr>
          <w:trHeight w:val="283"/>
          <w:jc w:val="center"/>
        </w:trPr>
        <w:tc>
          <w:tcPr>
            <w:tcW w:w="0" w:type="auto"/>
          </w:tcPr>
          <w:p w14:paraId="1AB6820F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66A83517" w14:textId="0829426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en-US"/>
              </w:rPr>
              <w:t>UC 009</w:t>
            </w:r>
          </w:p>
        </w:tc>
      </w:tr>
      <w:tr w:rsidR="00E25A24" w:rsidRPr="001F77AA" w14:paraId="38500A68" w14:textId="77777777" w:rsidTr="00260CFC">
        <w:trPr>
          <w:trHeight w:val="283"/>
          <w:jc w:val="center"/>
        </w:trPr>
        <w:tc>
          <w:tcPr>
            <w:tcW w:w="0" w:type="auto"/>
          </w:tcPr>
          <w:p w14:paraId="32D8E20A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45646A55" w14:textId="370AF44D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>
              <w:rPr>
                <w:rFonts w:cs="Arial"/>
                <w:sz w:val="20"/>
                <w:lang w:eastAsia="en-US"/>
              </w:rPr>
              <w:t>informar um pouco sobre os desenvolvedores do software</w:t>
            </w:r>
          </w:p>
        </w:tc>
      </w:tr>
      <w:tr w:rsidR="00E25A24" w:rsidRPr="001F77AA" w14:paraId="0CC5A09E" w14:textId="77777777" w:rsidTr="00260CFC">
        <w:trPr>
          <w:trHeight w:val="283"/>
          <w:jc w:val="center"/>
        </w:trPr>
        <w:tc>
          <w:tcPr>
            <w:tcW w:w="0" w:type="auto"/>
          </w:tcPr>
          <w:p w14:paraId="71AC1537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71B6CC39" w14:textId="5FB9E5DF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E25A24" w:rsidRPr="001F77AA" w14:paraId="57B69F02" w14:textId="77777777" w:rsidTr="00260CFC">
        <w:trPr>
          <w:trHeight w:val="283"/>
          <w:jc w:val="center"/>
        </w:trPr>
        <w:tc>
          <w:tcPr>
            <w:tcW w:w="0" w:type="auto"/>
          </w:tcPr>
          <w:p w14:paraId="14AF9542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2EFDBFDF" w14:textId="2CCF6A3F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Estar autenticado</w:t>
            </w:r>
          </w:p>
        </w:tc>
      </w:tr>
      <w:tr w:rsidR="00E25A24" w:rsidRPr="00BB071D" w14:paraId="0418C823" w14:textId="77777777" w:rsidTr="00260CFC">
        <w:trPr>
          <w:trHeight w:val="268"/>
          <w:jc w:val="center"/>
        </w:trPr>
        <w:tc>
          <w:tcPr>
            <w:tcW w:w="0" w:type="auto"/>
          </w:tcPr>
          <w:p w14:paraId="13FEF721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375B79F1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B61DAEE" w14:textId="623EB945" w:rsidR="00E25A24" w:rsidRPr="00F131A0" w:rsidRDefault="00E25A24" w:rsidP="00E25A24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F131A0">
              <w:rPr>
                <w:rFonts w:cs="Arial"/>
                <w:sz w:val="20"/>
              </w:rPr>
              <w:t>1-</w:t>
            </w:r>
            <w:r>
              <w:rPr>
                <w:rFonts w:cs="Arial"/>
                <w:sz w:val="20"/>
              </w:rPr>
              <w:t>O usuário terá acesso a página ao clica em “Sobre nós”</w:t>
            </w:r>
          </w:p>
        </w:tc>
      </w:tr>
      <w:tr w:rsidR="00E25A24" w:rsidRPr="001F77AA" w14:paraId="277E835D" w14:textId="77777777" w:rsidTr="00260CFC">
        <w:trPr>
          <w:trHeight w:val="283"/>
          <w:jc w:val="center"/>
        </w:trPr>
        <w:tc>
          <w:tcPr>
            <w:tcW w:w="0" w:type="auto"/>
          </w:tcPr>
          <w:p w14:paraId="45C29ADD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55BBFA4F" w14:textId="2D918C4B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E25A24" w:rsidRPr="00F131A0" w14:paraId="25A70A87" w14:textId="77777777" w:rsidTr="00260CFC">
        <w:trPr>
          <w:trHeight w:val="133"/>
          <w:jc w:val="center"/>
        </w:trPr>
        <w:tc>
          <w:tcPr>
            <w:tcW w:w="0" w:type="auto"/>
          </w:tcPr>
          <w:p w14:paraId="3B825862" w14:textId="77777777" w:rsidR="00E25A24" w:rsidRPr="001F77AA" w:rsidRDefault="00E25A24" w:rsidP="00E25A24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12857A07" w14:textId="218D9CDD" w:rsidR="00E25A24" w:rsidRPr="00F131A0" w:rsidRDefault="00E25A24" w:rsidP="00E25A24">
            <w:pPr>
              <w:spacing w:line="240" w:lineRule="auto"/>
              <w:ind w:firstLine="0"/>
              <w:rPr>
                <w:rFonts w:cs="Arial"/>
                <w:sz w:val="20"/>
                <w:lang w:eastAsia="en-US"/>
              </w:rPr>
            </w:pPr>
            <w:r>
              <w:rPr>
                <w:rFonts w:cs="Arial"/>
                <w:sz w:val="20"/>
                <w:lang w:eastAsia="pt-BR"/>
              </w:rPr>
              <w:t xml:space="preserve">1a - </w:t>
            </w:r>
            <w:r w:rsidRPr="00F131A0">
              <w:rPr>
                <w:rFonts w:cs="Arial"/>
                <w:sz w:val="20"/>
                <w:lang w:eastAsia="pt-BR"/>
              </w:rPr>
              <w:t>Em qualquer momento o usuário poderá sair do sistema</w:t>
            </w:r>
          </w:p>
        </w:tc>
      </w:tr>
    </w:tbl>
    <w:p w14:paraId="144BA86C" w14:textId="57864AA4" w:rsidR="005571E9" w:rsidRDefault="005571E9" w:rsidP="0047108A">
      <w:pPr>
        <w:ind w:firstLine="0"/>
        <w:rPr>
          <w:szCs w:val="24"/>
        </w:rPr>
      </w:pPr>
    </w:p>
    <w:p w14:paraId="358906BC" w14:textId="451FD485" w:rsidR="0047108A" w:rsidRPr="005571E9" w:rsidRDefault="0047108A" w:rsidP="0047108A">
      <w:pPr>
        <w:ind w:firstLine="0"/>
        <w:rPr>
          <w:szCs w:val="24"/>
        </w:rPr>
      </w:pPr>
    </w:p>
    <w:p w14:paraId="64D4296B" w14:textId="13DFE054"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14:paraId="3A45E6E2" w14:textId="47A01E1D" w:rsidR="003447F4" w:rsidRPr="004660BB" w:rsidRDefault="003447F4" w:rsidP="00BD06F8">
      <w:pPr>
        <w:ind w:firstLine="0"/>
        <w:rPr>
          <w:szCs w:val="24"/>
        </w:rPr>
      </w:pPr>
    </w:p>
    <w:p w14:paraId="26B72CFE" w14:textId="77777777"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</w:p>
    <w:p w14:paraId="5C45CB49" w14:textId="29E6C60A" w:rsidR="003447F4" w:rsidRPr="003447F4" w:rsidRDefault="008C0701" w:rsidP="00BD06F8">
      <w:pPr>
        <w:ind w:firstLine="709"/>
        <w:rPr>
          <w:szCs w:val="24"/>
        </w:rPr>
      </w:pPr>
      <w:r>
        <w:rPr>
          <w:szCs w:val="24"/>
        </w:rPr>
        <w:t xml:space="preserve">Foram utilizadas </w:t>
      </w:r>
      <w:r w:rsidR="00E35E31">
        <w:rPr>
          <w:szCs w:val="24"/>
        </w:rPr>
        <w:t xml:space="preserve">nesse </w:t>
      </w:r>
      <w:proofErr w:type="spellStart"/>
      <w:r w:rsidR="00E35E31">
        <w:rPr>
          <w:szCs w:val="24"/>
        </w:rPr>
        <w:t>software</w:t>
      </w:r>
      <w:proofErr w:type="spellEnd"/>
      <w:r w:rsidR="00E35E31">
        <w:rPr>
          <w:szCs w:val="24"/>
        </w:rPr>
        <w:t xml:space="preserve"> o Visual Studio </w:t>
      </w:r>
      <w:proofErr w:type="spellStart"/>
      <w:r w:rsidR="00E35E31">
        <w:rPr>
          <w:szCs w:val="24"/>
        </w:rPr>
        <w:t>Code</w:t>
      </w:r>
      <w:proofErr w:type="spellEnd"/>
      <w:r w:rsidR="00E35E31">
        <w:rPr>
          <w:szCs w:val="24"/>
        </w:rPr>
        <w:t xml:space="preserve">, Sublime, </w:t>
      </w:r>
      <w:proofErr w:type="spellStart"/>
      <w:r w:rsidR="00E35E31">
        <w:rPr>
          <w:szCs w:val="24"/>
        </w:rPr>
        <w:t>Git</w:t>
      </w:r>
      <w:proofErr w:type="spellEnd"/>
      <w:r w:rsidR="00E35E31">
        <w:rPr>
          <w:szCs w:val="24"/>
        </w:rPr>
        <w:t xml:space="preserve"> e o </w:t>
      </w:r>
      <w:proofErr w:type="spellStart"/>
      <w:r w:rsidR="00E35E31">
        <w:rPr>
          <w:szCs w:val="24"/>
        </w:rPr>
        <w:t>Github</w:t>
      </w:r>
      <w:proofErr w:type="spellEnd"/>
      <w:r w:rsidR="00E35E31">
        <w:rPr>
          <w:szCs w:val="24"/>
        </w:rPr>
        <w:t xml:space="preserve">, todas essas ferramentas são open </w:t>
      </w:r>
      <w:proofErr w:type="spellStart"/>
      <w:r w:rsidR="00E35E31">
        <w:rPr>
          <w:szCs w:val="24"/>
        </w:rPr>
        <w:t>source</w:t>
      </w:r>
      <w:proofErr w:type="spellEnd"/>
      <w:r w:rsidR="00E35E31">
        <w:rPr>
          <w:szCs w:val="24"/>
        </w:rPr>
        <w:t xml:space="preserve">. Para o desenvolvimento do BPMN foi utilizado a ferramenta </w:t>
      </w:r>
      <w:proofErr w:type="spellStart"/>
      <w:r w:rsidR="00E35E31">
        <w:rPr>
          <w:szCs w:val="24"/>
        </w:rPr>
        <w:t>Bizagi</w:t>
      </w:r>
      <w:proofErr w:type="spellEnd"/>
      <w:r w:rsidR="00E35E31">
        <w:rPr>
          <w:szCs w:val="24"/>
        </w:rPr>
        <w:t xml:space="preserve">, e o Diagrama de Caso de Uso foi realizado através do site </w:t>
      </w:r>
      <w:hyperlink r:id="rId24" w:history="1">
        <w:r w:rsidR="00E35E31">
          <w:rPr>
            <w:rStyle w:val="Hyperlink"/>
          </w:rPr>
          <w:t>https://www.genmymodel.com/</w:t>
        </w:r>
      </w:hyperlink>
    </w:p>
    <w:p w14:paraId="7C94A681" w14:textId="6BFE6A00"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</w:p>
    <w:p w14:paraId="6DC48DC9" w14:textId="4CAD5486" w:rsidR="005571E9" w:rsidRDefault="00E35E31" w:rsidP="00BD06F8">
      <w:pPr>
        <w:ind w:firstLine="709"/>
        <w:rPr>
          <w:szCs w:val="24"/>
        </w:rPr>
      </w:pPr>
      <w:r>
        <w:rPr>
          <w:szCs w:val="24"/>
        </w:rPr>
        <w:t>Para a realização desse projeto, foram realizados a separação de tarefas por membros, e cada tarefa era distribuída de acordo com o nível de conhecimento, para tornar o processo mais ágil e entregar um software funcional no prazo estipulado.</w:t>
      </w:r>
    </w:p>
    <w:p w14:paraId="1876A0BF" w14:textId="77777777" w:rsidR="00C009AB" w:rsidRDefault="00C009AB" w:rsidP="008151F8">
      <w:pPr>
        <w:ind w:firstLine="0"/>
        <w:rPr>
          <w:b/>
          <w:bCs/>
          <w:szCs w:val="24"/>
        </w:rPr>
      </w:pPr>
    </w:p>
    <w:p w14:paraId="440800D0" w14:textId="77777777" w:rsidR="00C009AB" w:rsidRDefault="00C009AB" w:rsidP="008151F8">
      <w:pPr>
        <w:ind w:firstLine="0"/>
        <w:rPr>
          <w:b/>
          <w:bCs/>
          <w:szCs w:val="24"/>
        </w:rPr>
      </w:pPr>
    </w:p>
    <w:p w14:paraId="534B872B" w14:textId="77777777" w:rsidR="00C009AB" w:rsidRDefault="00C009AB" w:rsidP="008151F8">
      <w:pPr>
        <w:ind w:firstLine="0"/>
        <w:rPr>
          <w:b/>
          <w:bCs/>
          <w:szCs w:val="24"/>
        </w:rPr>
      </w:pPr>
    </w:p>
    <w:p w14:paraId="5A308938" w14:textId="0213F931" w:rsidR="000A1BAF" w:rsidRDefault="003447F4" w:rsidP="008151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</w:p>
    <w:p w14:paraId="7822D4C5" w14:textId="77777777" w:rsidR="008151F8" w:rsidRPr="008151F8" w:rsidRDefault="008151F8" w:rsidP="008151F8">
      <w:pPr>
        <w:ind w:firstLine="0"/>
        <w:rPr>
          <w:b/>
          <w:bCs/>
          <w:szCs w:val="24"/>
        </w:rPr>
      </w:pPr>
    </w:p>
    <w:p w14:paraId="7FFCC7C8" w14:textId="77777777" w:rsidR="00C009AB" w:rsidRDefault="00C009AB" w:rsidP="00BD06F8">
      <w:pPr>
        <w:ind w:firstLine="709"/>
      </w:pPr>
    </w:p>
    <w:p w14:paraId="130D031C" w14:textId="4A7EDD4E" w:rsidR="003447F4" w:rsidRDefault="00E35E31" w:rsidP="00BD06F8">
      <w:pPr>
        <w:ind w:firstLine="709"/>
      </w:pPr>
      <w:r>
        <w:t>Tela de Login</w:t>
      </w:r>
    </w:p>
    <w:p w14:paraId="256F2599" w14:textId="2EE98235" w:rsidR="008151F8" w:rsidRDefault="008151F8" w:rsidP="00BD06F8">
      <w:pPr>
        <w:ind w:firstLine="709"/>
      </w:pPr>
    </w:p>
    <w:p w14:paraId="50644523" w14:textId="31BD1F11" w:rsidR="008151F8" w:rsidRDefault="008151F8" w:rsidP="00BD06F8">
      <w:pPr>
        <w:ind w:firstLine="709"/>
      </w:pPr>
    </w:p>
    <w:p w14:paraId="3F5D905D" w14:textId="77092ABA" w:rsidR="008151F8" w:rsidRDefault="00C009AB" w:rsidP="00BD06F8">
      <w:pPr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033DAD" wp14:editId="4553A714">
            <wp:simplePos x="0" y="0"/>
            <wp:positionH relativeFrom="margin">
              <wp:align>left</wp:align>
            </wp:positionH>
            <wp:positionV relativeFrom="paragraph">
              <wp:posOffset>-1962</wp:posOffset>
            </wp:positionV>
            <wp:extent cx="5675820" cy="2920335"/>
            <wp:effectExtent l="0" t="0" r="127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820" cy="29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13DF" w14:textId="2DEED777" w:rsidR="00E35E31" w:rsidRDefault="00E35E31" w:rsidP="00BD06F8">
      <w:pPr>
        <w:ind w:firstLine="709"/>
      </w:pPr>
    </w:p>
    <w:p w14:paraId="261DE132" w14:textId="015B5818" w:rsidR="008151F8" w:rsidRDefault="008151F8" w:rsidP="00BD06F8">
      <w:pPr>
        <w:ind w:firstLine="709"/>
      </w:pPr>
    </w:p>
    <w:p w14:paraId="4DACCBBB" w14:textId="0566E02B" w:rsidR="008151F8" w:rsidRDefault="008151F8" w:rsidP="00BD06F8">
      <w:pPr>
        <w:ind w:firstLine="709"/>
      </w:pPr>
    </w:p>
    <w:p w14:paraId="0E379D23" w14:textId="57B4B5ED" w:rsidR="008151F8" w:rsidRDefault="008151F8" w:rsidP="00BD06F8">
      <w:pPr>
        <w:ind w:firstLine="709"/>
      </w:pPr>
    </w:p>
    <w:p w14:paraId="79A4AF9A" w14:textId="4D8501A9" w:rsidR="008151F8" w:rsidRDefault="008151F8" w:rsidP="00BD06F8">
      <w:pPr>
        <w:ind w:firstLine="709"/>
      </w:pPr>
    </w:p>
    <w:p w14:paraId="7AE56BB4" w14:textId="40AE1700" w:rsidR="008151F8" w:rsidRDefault="008151F8" w:rsidP="00BD06F8">
      <w:pPr>
        <w:ind w:firstLine="709"/>
      </w:pPr>
    </w:p>
    <w:p w14:paraId="19A27DB2" w14:textId="23DC5231" w:rsidR="008151F8" w:rsidRDefault="008151F8" w:rsidP="00BD06F8">
      <w:pPr>
        <w:ind w:firstLine="709"/>
      </w:pPr>
    </w:p>
    <w:p w14:paraId="7E52A3AC" w14:textId="23676325" w:rsidR="008151F8" w:rsidRDefault="008151F8" w:rsidP="00BD06F8">
      <w:pPr>
        <w:ind w:firstLine="709"/>
      </w:pPr>
    </w:p>
    <w:p w14:paraId="07F6D965" w14:textId="4D096801" w:rsidR="008151F8" w:rsidRDefault="008151F8" w:rsidP="00BD06F8">
      <w:pPr>
        <w:ind w:firstLine="709"/>
      </w:pPr>
    </w:p>
    <w:p w14:paraId="7C863BF4" w14:textId="027F1E4A" w:rsidR="008151F8" w:rsidRDefault="008151F8" w:rsidP="00BD06F8">
      <w:pPr>
        <w:ind w:firstLine="709"/>
      </w:pPr>
    </w:p>
    <w:p w14:paraId="55AC11F7" w14:textId="21996AF8" w:rsidR="00C009AB" w:rsidRDefault="00C009AB" w:rsidP="00BD06F8">
      <w:pPr>
        <w:ind w:firstLine="709"/>
      </w:pPr>
    </w:p>
    <w:p w14:paraId="293977F8" w14:textId="7DE759C5" w:rsidR="00C009AB" w:rsidRDefault="00C009AB" w:rsidP="00BD06F8">
      <w:pPr>
        <w:ind w:firstLine="709"/>
      </w:pPr>
    </w:p>
    <w:p w14:paraId="2F6BDBF8" w14:textId="77777777" w:rsidR="00C009AB" w:rsidRDefault="00C009AB" w:rsidP="00BD06F8">
      <w:pPr>
        <w:ind w:firstLine="709"/>
      </w:pPr>
    </w:p>
    <w:p w14:paraId="433055E3" w14:textId="0AFD0F1D" w:rsidR="00E35E31" w:rsidRDefault="00E35E31" w:rsidP="00BD06F8">
      <w:pPr>
        <w:ind w:firstLine="709"/>
      </w:pPr>
      <w:r>
        <w:t xml:space="preserve">Tela </w:t>
      </w:r>
      <w:r w:rsidR="00C009AB">
        <w:t>Sobre o Sistema</w:t>
      </w:r>
    </w:p>
    <w:p w14:paraId="6268EA08" w14:textId="2FA19F2C" w:rsidR="00C009AB" w:rsidRDefault="00C009AB" w:rsidP="00BD06F8">
      <w:pPr>
        <w:ind w:firstLine="709"/>
      </w:pPr>
    </w:p>
    <w:p w14:paraId="1FA1079D" w14:textId="66641CB2" w:rsidR="00C009AB" w:rsidRDefault="00C009AB" w:rsidP="00BD06F8">
      <w:pPr>
        <w:ind w:firstLine="70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B0E210" wp14:editId="3EF9AA0A">
            <wp:simplePos x="0" y="0"/>
            <wp:positionH relativeFrom="margin">
              <wp:align>right</wp:align>
            </wp:positionH>
            <wp:positionV relativeFrom="paragraph">
              <wp:posOffset>8369</wp:posOffset>
            </wp:positionV>
            <wp:extent cx="5759355" cy="2927286"/>
            <wp:effectExtent l="0" t="0" r="0" b="698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355" cy="292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BB351" w14:textId="3A0C727C" w:rsidR="002141FA" w:rsidRDefault="002141FA" w:rsidP="00BD06F8">
      <w:pPr>
        <w:ind w:firstLine="709"/>
      </w:pPr>
    </w:p>
    <w:p w14:paraId="3B04C7AE" w14:textId="197308A5" w:rsidR="00E35E31" w:rsidRDefault="00E35E31" w:rsidP="00C009AB">
      <w:pPr>
        <w:ind w:firstLine="0"/>
      </w:pPr>
    </w:p>
    <w:p w14:paraId="1A16811D" w14:textId="34BE6D9F" w:rsidR="00C009AB" w:rsidRDefault="00C009AB" w:rsidP="00BD06F8">
      <w:pPr>
        <w:ind w:firstLine="709"/>
      </w:pPr>
    </w:p>
    <w:p w14:paraId="5438F85C" w14:textId="6C020A05" w:rsidR="00C009AB" w:rsidRDefault="00C009AB" w:rsidP="00BD06F8">
      <w:pPr>
        <w:ind w:firstLine="709"/>
      </w:pPr>
    </w:p>
    <w:p w14:paraId="1F83CE1E" w14:textId="7790A4AB" w:rsidR="00C009AB" w:rsidRDefault="00C009AB" w:rsidP="00BD06F8">
      <w:pPr>
        <w:ind w:firstLine="709"/>
      </w:pPr>
    </w:p>
    <w:p w14:paraId="409AB70B" w14:textId="2FE34ED9" w:rsidR="00C009AB" w:rsidRDefault="00C009AB" w:rsidP="00BD06F8">
      <w:pPr>
        <w:ind w:firstLine="709"/>
      </w:pPr>
    </w:p>
    <w:p w14:paraId="10EE4048" w14:textId="65EC0B11" w:rsidR="00C009AB" w:rsidRDefault="00C009AB" w:rsidP="00BD06F8">
      <w:pPr>
        <w:ind w:firstLine="709"/>
      </w:pPr>
    </w:p>
    <w:p w14:paraId="2532866A" w14:textId="5BF2B5FC" w:rsidR="00C009AB" w:rsidRDefault="00C009AB" w:rsidP="00BD06F8">
      <w:pPr>
        <w:ind w:firstLine="709"/>
      </w:pPr>
    </w:p>
    <w:p w14:paraId="32A45A2C" w14:textId="49240BF7" w:rsidR="00C009AB" w:rsidRDefault="00C009AB" w:rsidP="00BD06F8">
      <w:pPr>
        <w:ind w:firstLine="709"/>
      </w:pPr>
    </w:p>
    <w:p w14:paraId="55BE1259" w14:textId="4588CED9" w:rsidR="00C009AB" w:rsidRDefault="00C009AB" w:rsidP="00C009AB">
      <w:pPr>
        <w:ind w:firstLine="709"/>
      </w:pPr>
    </w:p>
    <w:p w14:paraId="6C426460" w14:textId="42EAA480" w:rsidR="00C009AB" w:rsidRDefault="00C009AB" w:rsidP="00C009AB">
      <w:pPr>
        <w:ind w:firstLine="709"/>
      </w:pPr>
    </w:p>
    <w:p w14:paraId="2EE6C074" w14:textId="55DB1D40" w:rsidR="00C009AB" w:rsidRDefault="00C009AB" w:rsidP="00C009AB">
      <w:pPr>
        <w:ind w:firstLine="709"/>
      </w:pPr>
    </w:p>
    <w:p w14:paraId="46B8609F" w14:textId="77777777" w:rsidR="00C009AB" w:rsidRDefault="00C009AB" w:rsidP="00C009AB">
      <w:pPr>
        <w:ind w:firstLine="0"/>
      </w:pPr>
    </w:p>
    <w:p w14:paraId="2A5F8117" w14:textId="77777777" w:rsidR="00C009AB" w:rsidRDefault="00C009AB" w:rsidP="00C009AB">
      <w:pPr>
        <w:ind w:firstLine="709"/>
      </w:pPr>
      <w:r>
        <w:t>Tela de cálculo de estatística descritiva</w:t>
      </w:r>
    </w:p>
    <w:p w14:paraId="7E8E7B0D" w14:textId="77777777" w:rsidR="00C009AB" w:rsidRDefault="00C009AB" w:rsidP="00C009AB">
      <w:pPr>
        <w:ind w:firstLine="709"/>
      </w:pPr>
    </w:p>
    <w:p w14:paraId="78E1EDBE" w14:textId="77777777" w:rsidR="00C009AB" w:rsidRDefault="00C009AB" w:rsidP="00C009AB">
      <w:pPr>
        <w:ind w:firstLine="709"/>
      </w:pPr>
    </w:p>
    <w:p w14:paraId="26ACCD19" w14:textId="77777777" w:rsidR="00C009AB" w:rsidRDefault="00C009AB" w:rsidP="00C009AB">
      <w:pPr>
        <w:ind w:firstLine="709"/>
      </w:pPr>
    </w:p>
    <w:p w14:paraId="45A03807" w14:textId="53534012" w:rsidR="00C009AB" w:rsidRDefault="00C009AB" w:rsidP="00C009AB">
      <w:pPr>
        <w:ind w:firstLine="709"/>
      </w:pPr>
    </w:p>
    <w:p w14:paraId="5CCEEC8A" w14:textId="321D75E3" w:rsidR="00C009AB" w:rsidRDefault="00C009AB" w:rsidP="00C009AB">
      <w:pPr>
        <w:ind w:firstLine="709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0F17F4CC" wp14:editId="010DEBA7">
            <wp:simplePos x="0" y="0"/>
            <wp:positionH relativeFrom="margin">
              <wp:align>right</wp:align>
            </wp:positionH>
            <wp:positionV relativeFrom="paragraph">
              <wp:posOffset>-1962</wp:posOffset>
            </wp:positionV>
            <wp:extent cx="5758180" cy="2906098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90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7264E" w14:textId="690F1105" w:rsidR="00C009AB" w:rsidRDefault="00C009AB" w:rsidP="00C009AB">
      <w:pPr>
        <w:ind w:firstLine="709"/>
      </w:pPr>
    </w:p>
    <w:p w14:paraId="64543726" w14:textId="606070F3" w:rsidR="00C009AB" w:rsidRDefault="00C009AB" w:rsidP="00C009AB">
      <w:pPr>
        <w:ind w:firstLine="709"/>
      </w:pPr>
    </w:p>
    <w:p w14:paraId="307454A1" w14:textId="7332E4A6" w:rsidR="00C009AB" w:rsidRDefault="00C009AB" w:rsidP="00C009AB">
      <w:pPr>
        <w:ind w:firstLine="709"/>
      </w:pPr>
    </w:p>
    <w:p w14:paraId="01E56579" w14:textId="0CCF7B8A" w:rsidR="00C009AB" w:rsidRDefault="00C009AB" w:rsidP="00C009AB">
      <w:pPr>
        <w:ind w:firstLine="709"/>
      </w:pPr>
    </w:p>
    <w:p w14:paraId="28EEF50A" w14:textId="3F3938C4" w:rsidR="00C009AB" w:rsidRDefault="00C009AB" w:rsidP="00C009AB">
      <w:pPr>
        <w:ind w:firstLine="709"/>
      </w:pPr>
    </w:p>
    <w:p w14:paraId="64C3A269" w14:textId="2CF7C302" w:rsidR="00C009AB" w:rsidRDefault="00C009AB" w:rsidP="00C009AB">
      <w:pPr>
        <w:ind w:firstLine="709"/>
      </w:pPr>
    </w:p>
    <w:p w14:paraId="5746E35D" w14:textId="7C6F52A6" w:rsidR="00C009AB" w:rsidRDefault="00C009AB" w:rsidP="00C009AB">
      <w:pPr>
        <w:ind w:firstLine="709"/>
      </w:pPr>
    </w:p>
    <w:p w14:paraId="7B3644D3" w14:textId="2977B17B" w:rsidR="002141FA" w:rsidRDefault="002141FA" w:rsidP="00BD06F8">
      <w:pPr>
        <w:ind w:firstLine="709"/>
      </w:pPr>
    </w:p>
    <w:p w14:paraId="6BFB41B2" w14:textId="7E29FFFA" w:rsidR="002141FA" w:rsidRDefault="002141FA" w:rsidP="00BD06F8">
      <w:pPr>
        <w:ind w:firstLine="709"/>
      </w:pPr>
    </w:p>
    <w:p w14:paraId="21142B00" w14:textId="32E4C097" w:rsidR="00E35E31" w:rsidRDefault="00E35E31" w:rsidP="00BD06F8">
      <w:pPr>
        <w:ind w:firstLine="709"/>
      </w:pPr>
    </w:p>
    <w:p w14:paraId="1DC250AE" w14:textId="5DE67141" w:rsidR="002141FA" w:rsidRDefault="002141FA" w:rsidP="00BD06F8">
      <w:pPr>
        <w:ind w:firstLine="709"/>
      </w:pPr>
    </w:p>
    <w:p w14:paraId="007D90F7" w14:textId="179241EC" w:rsidR="00C009AB" w:rsidRDefault="00C009AB" w:rsidP="00C009AB">
      <w:pPr>
        <w:ind w:firstLine="0"/>
      </w:pPr>
    </w:p>
    <w:p w14:paraId="595683B6" w14:textId="1801E2A3" w:rsidR="00C009AB" w:rsidRDefault="00C009AB" w:rsidP="00C009AB">
      <w:pPr>
        <w:ind w:firstLine="0"/>
      </w:pPr>
    </w:p>
    <w:p w14:paraId="7FE220FF" w14:textId="4E8DE184" w:rsidR="002141FA" w:rsidRDefault="00E35E31" w:rsidP="00BD06F8">
      <w:pPr>
        <w:ind w:firstLine="709"/>
      </w:pPr>
      <w:r>
        <w:t>Tela de cálculo de probabilidades</w:t>
      </w:r>
    </w:p>
    <w:p w14:paraId="2118DBF0" w14:textId="460B2789" w:rsidR="002141FA" w:rsidRDefault="002141FA" w:rsidP="00BD06F8">
      <w:pPr>
        <w:ind w:firstLine="709"/>
      </w:pPr>
    </w:p>
    <w:p w14:paraId="51BA3F0F" w14:textId="34F8978D" w:rsidR="002141FA" w:rsidRDefault="00C009AB" w:rsidP="002141FA">
      <w:pPr>
        <w:tabs>
          <w:tab w:val="left" w:pos="2066"/>
        </w:tabs>
        <w:ind w:firstLine="709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D5656C7" wp14:editId="3FDABB76">
            <wp:simplePos x="0" y="0"/>
            <wp:positionH relativeFrom="margin">
              <wp:align>right</wp:align>
            </wp:positionH>
            <wp:positionV relativeFrom="paragraph">
              <wp:posOffset>118527</wp:posOffset>
            </wp:positionV>
            <wp:extent cx="5758180" cy="2898936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898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1FA">
        <w:tab/>
      </w:r>
    </w:p>
    <w:p w14:paraId="7111F71E" w14:textId="77777777" w:rsidR="002141FA" w:rsidRDefault="002141FA" w:rsidP="00BD06F8">
      <w:pPr>
        <w:ind w:firstLine="709"/>
      </w:pPr>
    </w:p>
    <w:p w14:paraId="59421D7A" w14:textId="5CE97B4B" w:rsidR="002141FA" w:rsidRDefault="002141FA" w:rsidP="00BD06F8">
      <w:pPr>
        <w:ind w:firstLine="709"/>
      </w:pPr>
    </w:p>
    <w:p w14:paraId="5871BA98" w14:textId="77777777" w:rsidR="002141FA" w:rsidRDefault="002141FA" w:rsidP="00BD06F8">
      <w:pPr>
        <w:ind w:firstLine="709"/>
      </w:pPr>
    </w:p>
    <w:p w14:paraId="1E103AED" w14:textId="77777777" w:rsidR="002141FA" w:rsidRDefault="002141FA" w:rsidP="00BD06F8">
      <w:pPr>
        <w:ind w:firstLine="709"/>
      </w:pPr>
    </w:p>
    <w:p w14:paraId="6FB16A8A" w14:textId="77777777" w:rsidR="002141FA" w:rsidRDefault="002141FA" w:rsidP="00BD06F8">
      <w:pPr>
        <w:ind w:firstLine="709"/>
      </w:pPr>
    </w:p>
    <w:p w14:paraId="0451252D" w14:textId="77777777" w:rsidR="002141FA" w:rsidRDefault="002141FA" w:rsidP="00BD06F8">
      <w:pPr>
        <w:ind w:firstLine="709"/>
      </w:pPr>
    </w:p>
    <w:p w14:paraId="380BD856" w14:textId="77777777" w:rsidR="002141FA" w:rsidRDefault="002141FA" w:rsidP="00BD06F8">
      <w:pPr>
        <w:ind w:firstLine="709"/>
      </w:pPr>
    </w:p>
    <w:p w14:paraId="4C9E6F74" w14:textId="77777777" w:rsidR="00C009AB" w:rsidRDefault="00C009AB" w:rsidP="00BD06F8">
      <w:pPr>
        <w:ind w:firstLine="709"/>
      </w:pPr>
    </w:p>
    <w:p w14:paraId="6602856D" w14:textId="77777777" w:rsidR="00C009AB" w:rsidRDefault="00C009AB" w:rsidP="00BD06F8">
      <w:pPr>
        <w:ind w:firstLine="709"/>
      </w:pPr>
    </w:p>
    <w:p w14:paraId="7DF61FA4" w14:textId="77777777" w:rsidR="00C009AB" w:rsidRDefault="00C009AB" w:rsidP="00BD06F8">
      <w:pPr>
        <w:ind w:firstLine="709"/>
      </w:pPr>
    </w:p>
    <w:p w14:paraId="04D596F3" w14:textId="77777777" w:rsidR="00C009AB" w:rsidRDefault="00C009AB" w:rsidP="00C009AB">
      <w:pPr>
        <w:ind w:firstLine="709"/>
      </w:pPr>
    </w:p>
    <w:p w14:paraId="2E7A8D5C" w14:textId="77777777" w:rsidR="00C009AB" w:rsidRDefault="00C009AB" w:rsidP="00C009AB">
      <w:pPr>
        <w:ind w:firstLine="709"/>
      </w:pPr>
    </w:p>
    <w:p w14:paraId="2D6AA78E" w14:textId="77777777" w:rsidR="00C009AB" w:rsidRDefault="00C009AB" w:rsidP="00C009AB">
      <w:pPr>
        <w:ind w:firstLine="709"/>
      </w:pPr>
    </w:p>
    <w:p w14:paraId="323B37D7" w14:textId="6FAAB1AC" w:rsidR="00C009AB" w:rsidRDefault="00C009AB" w:rsidP="00C009AB">
      <w:pPr>
        <w:ind w:firstLine="709"/>
      </w:pPr>
      <w:r>
        <w:t>Tela de cálculo correlação e regressão</w:t>
      </w:r>
    </w:p>
    <w:p w14:paraId="026F1171" w14:textId="79FCDC90" w:rsidR="00C009AB" w:rsidRDefault="00C009AB" w:rsidP="00C009AB">
      <w:pPr>
        <w:ind w:firstLine="709"/>
      </w:pPr>
    </w:p>
    <w:p w14:paraId="74A66936" w14:textId="77777777" w:rsidR="00C009AB" w:rsidRDefault="00C009AB" w:rsidP="00C009AB">
      <w:pPr>
        <w:ind w:firstLine="709"/>
      </w:pPr>
    </w:p>
    <w:p w14:paraId="334919E9" w14:textId="264E8A3F" w:rsidR="00C009AB" w:rsidRDefault="00C009AB" w:rsidP="00C009AB">
      <w:pPr>
        <w:ind w:firstLine="709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A3E5A07" wp14:editId="520EC844">
            <wp:simplePos x="0" y="0"/>
            <wp:positionH relativeFrom="margin">
              <wp:align>right</wp:align>
            </wp:positionH>
            <wp:positionV relativeFrom="paragraph">
              <wp:posOffset>70144</wp:posOffset>
            </wp:positionV>
            <wp:extent cx="5759450" cy="2750024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26" cy="2756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0679EB" w14:textId="77777777" w:rsidR="00C009AB" w:rsidRDefault="00C009AB" w:rsidP="00BD06F8">
      <w:pPr>
        <w:ind w:firstLine="709"/>
      </w:pPr>
    </w:p>
    <w:p w14:paraId="03472E1C" w14:textId="77777777" w:rsidR="00C009AB" w:rsidRDefault="00C009AB" w:rsidP="00BD06F8">
      <w:pPr>
        <w:ind w:firstLine="709"/>
      </w:pPr>
    </w:p>
    <w:p w14:paraId="6633C90D" w14:textId="77777777" w:rsidR="00C009AB" w:rsidRDefault="00C009AB" w:rsidP="00BD06F8">
      <w:pPr>
        <w:ind w:firstLine="709"/>
      </w:pPr>
    </w:p>
    <w:p w14:paraId="16F463A7" w14:textId="77777777" w:rsidR="00C009AB" w:rsidRDefault="00C009AB" w:rsidP="00BD06F8">
      <w:pPr>
        <w:ind w:firstLine="709"/>
      </w:pPr>
    </w:p>
    <w:p w14:paraId="24D2357C" w14:textId="77777777" w:rsidR="00C009AB" w:rsidRDefault="00C009AB" w:rsidP="00BD06F8">
      <w:pPr>
        <w:ind w:firstLine="709"/>
      </w:pPr>
    </w:p>
    <w:p w14:paraId="43F53654" w14:textId="77777777" w:rsidR="00C009AB" w:rsidRDefault="00C009AB" w:rsidP="00BD06F8">
      <w:pPr>
        <w:ind w:firstLine="709"/>
      </w:pPr>
    </w:p>
    <w:p w14:paraId="680D0E59" w14:textId="77777777" w:rsidR="00C009AB" w:rsidRDefault="00C009AB" w:rsidP="00BD06F8">
      <w:pPr>
        <w:ind w:firstLine="709"/>
      </w:pPr>
    </w:p>
    <w:p w14:paraId="2406D5B4" w14:textId="77777777" w:rsidR="00C009AB" w:rsidRDefault="00C009AB" w:rsidP="00BD06F8">
      <w:pPr>
        <w:ind w:firstLine="709"/>
      </w:pPr>
    </w:p>
    <w:p w14:paraId="1CE8C1DF" w14:textId="77777777" w:rsidR="00C009AB" w:rsidRDefault="00C009AB" w:rsidP="00BD06F8">
      <w:pPr>
        <w:ind w:firstLine="709"/>
      </w:pPr>
    </w:p>
    <w:p w14:paraId="46F1D25C" w14:textId="1C25CA4C" w:rsidR="00C009AB" w:rsidRDefault="00C009AB" w:rsidP="00C009AB">
      <w:pPr>
        <w:ind w:firstLine="0"/>
      </w:pPr>
    </w:p>
    <w:p w14:paraId="70CE872B" w14:textId="77777777" w:rsidR="00C009AB" w:rsidRDefault="00C009AB" w:rsidP="00C009AB">
      <w:pPr>
        <w:ind w:firstLine="0"/>
      </w:pPr>
    </w:p>
    <w:p w14:paraId="39771C6E" w14:textId="5735D323" w:rsidR="00E35E31" w:rsidRDefault="00E35E31" w:rsidP="00BD06F8">
      <w:pPr>
        <w:ind w:firstLine="709"/>
      </w:pPr>
      <w:r>
        <w:t xml:space="preserve">Tela sobre nós </w:t>
      </w:r>
    </w:p>
    <w:p w14:paraId="298A82DA" w14:textId="77777777" w:rsidR="00E35E31" w:rsidRDefault="00E35E31" w:rsidP="00BD06F8">
      <w:pPr>
        <w:ind w:firstLine="709"/>
      </w:pPr>
    </w:p>
    <w:p w14:paraId="216D6732" w14:textId="45D8CBB6" w:rsidR="00C009AB" w:rsidRDefault="0036713D" w:rsidP="0036713D">
      <w:pPr>
        <w:ind w:firstLine="0"/>
        <w:rPr>
          <w:b/>
          <w:szCs w:val="24"/>
        </w:rPr>
      </w:pPr>
      <w:r>
        <w:rPr>
          <w:noProof/>
        </w:rPr>
        <w:drawing>
          <wp:inline distT="0" distB="0" distL="0" distR="0" wp14:anchorId="290BD37E" wp14:editId="5505068A">
            <wp:extent cx="5759450" cy="294068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ACE" w14:textId="77777777" w:rsidR="00C009AB" w:rsidRDefault="00C009AB" w:rsidP="00BD06F8">
      <w:pPr>
        <w:ind w:firstLine="0"/>
        <w:jc w:val="center"/>
        <w:rPr>
          <w:b/>
          <w:szCs w:val="24"/>
        </w:rPr>
      </w:pPr>
    </w:p>
    <w:p w14:paraId="6712D9C4" w14:textId="77777777" w:rsidR="00C009AB" w:rsidRDefault="00C009AB" w:rsidP="0036713D">
      <w:pPr>
        <w:ind w:firstLine="0"/>
        <w:rPr>
          <w:b/>
          <w:szCs w:val="24"/>
        </w:rPr>
      </w:pPr>
    </w:p>
    <w:p w14:paraId="7EA878F9" w14:textId="77777777" w:rsidR="00C009AB" w:rsidRDefault="00C009AB" w:rsidP="00BD06F8">
      <w:pPr>
        <w:ind w:firstLine="0"/>
        <w:jc w:val="center"/>
        <w:rPr>
          <w:b/>
          <w:szCs w:val="24"/>
        </w:rPr>
      </w:pPr>
    </w:p>
    <w:p w14:paraId="16359A4E" w14:textId="59391A08"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14:paraId="216D4F72" w14:textId="77777777" w:rsidR="00F65394" w:rsidRDefault="002141FA" w:rsidP="00BD06F8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798D8939" w14:textId="77777777" w:rsidR="002141FA" w:rsidRDefault="002141FA" w:rsidP="00BD06F8">
      <w:pPr>
        <w:spacing w:line="240" w:lineRule="auto"/>
        <w:ind w:firstLine="0"/>
        <w:rPr>
          <w:highlight w:val="yellow"/>
        </w:rPr>
      </w:pPr>
      <w:r>
        <w:rPr>
          <w:rFonts w:cs="Arial"/>
          <w:szCs w:val="24"/>
        </w:rPr>
        <w:tab/>
        <w:t xml:space="preserve">O objetivo inicial desse projeto foi desenvolver um sistema simples que faz análises estatísticas, deixando de forma automática as fórmulas que foram utilizadas durante as aulas de </w:t>
      </w:r>
      <w:r w:rsidR="008C0701">
        <w:rPr>
          <w:rFonts w:cs="Arial"/>
          <w:szCs w:val="24"/>
        </w:rPr>
        <w:t>estatística, deixando o cálculo dinâmico e ágil, de forma a gerar os valores corretos para atender à</w:t>
      </w:r>
      <w:r w:rsidR="007F0CAF">
        <w:rPr>
          <w:rFonts w:cs="Arial"/>
          <w:szCs w:val="24"/>
        </w:rPr>
        <w:t>s</w:t>
      </w:r>
      <w:r w:rsidR="008C0701">
        <w:rPr>
          <w:rFonts w:cs="Arial"/>
          <w:szCs w:val="24"/>
        </w:rPr>
        <w:t xml:space="preserve"> necessidade</w:t>
      </w:r>
      <w:r w:rsidR="007F0CAF">
        <w:rPr>
          <w:rFonts w:cs="Arial"/>
          <w:szCs w:val="24"/>
        </w:rPr>
        <w:t>s</w:t>
      </w:r>
      <w:r w:rsidR="008C0701">
        <w:rPr>
          <w:rFonts w:cs="Arial"/>
          <w:szCs w:val="24"/>
        </w:rPr>
        <w:t xml:space="preserve"> dos gestores que irão utilizá-lo.</w:t>
      </w:r>
    </w:p>
    <w:sectPr w:rsidR="002141FA" w:rsidSect="009B1E6C">
      <w:headerReference w:type="default" r:id="rId31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F751B" w14:textId="77777777" w:rsidR="00BC3170" w:rsidRDefault="00BC3170">
      <w:pPr>
        <w:spacing w:line="240" w:lineRule="auto"/>
      </w:pPr>
      <w:r>
        <w:separator/>
      </w:r>
    </w:p>
  </w:endnote>
  <w:endnote w:type="continuationSeparator" w:id="0">
    <w:p w14:paraId="38F830FA" w14:textId="77777777" w:rsidR="00BC3170" w:rsidRDefault="00BC3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 Unicode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variable"/>
    <w:sig w:usb0="800000AF" w:usb1="1807ECEA" w:usb2="00000010" w:usb3="00000000" w:csb0="0002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5245C" w14:textId="77777777" w:rsidR="00BC3170" w:rsidRDefault="00BC3170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2667CD21" w14:textId="77777777" w:rsidR="00BC3170" w:rsidRDefault="00BC31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A680" w14:textId="77777777" w:rsidR="005D72A6" w:rsidRDefault="005D72A6">
    <w:pPr>
      <w:pStyle w:val="Cabealho"/>
      <w:jc w:val="right"/>
    </w:pPr>
  </w:p>
  <w:p w14:paraId="5BDF3BE3" w14:textId="77777777" w:rsidR="005D72A6" w:rsidRDefault="005D72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E8EC7" w14:textId="77777777" w:rsidR="005D72A6" w:rsidRDefault="005D72A6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F0CAF">
      <w:rPr>
        <w:noProof/>
      </w:rPr>
      <w:t>15</w:t>
    </w:r>
    <w:r>
      <w:fldChar w:fldCharType="end"/>
    </w:r>
  </w:p>
  <w:p w14:paraId="4E784BB9" w14:textId="77777777" w:rsidR="005D72A6" w:rsidRDefault="005D72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C660DF"/>
    <w:multiLevelType w:val="hybridMultilevel"/>
    <w:tmpl w:val="BC861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435C1"/>
    <w:multiLevelType w:val="hybridMultilevel"/>
    <w:tmpl w:val="AB76492A"/>
    <w:lvl w:ilvl="0" w:tplc="A76E9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720B6"/>
    <w:multiLevelType w:val="hybridMultilevel"/>
    <w:tmpl w:val="206C4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02FC7"/>
    <w:multiLevelType w:val="hybridMultilevel"/>
    <w:tmpl w:val="96FCC076"/>
    <w:lvl w:ilvl="0" w:tplc="E7CC0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D43B9"/>
    <w:multiLevelType w:val="hybridMultilevel"/>
    <w:tmpl w:val="8CAC2EB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4D24E45"/>
    <w:multiLevelType w:val="hybridMultilevel"/>
    <w:tmpl w:val="829281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F776C"/>
    <w:multiLevelType w:val="hybridMultilevel"/>
    <w:tmpl w:val="75A83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A06A0"/>
    <w:multiLevelType w:val="hybridMultilevel"/>
    <w:tmpl w:val="A426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A1A4C"/>
    <w:multiLevelType w:val="hybridMultilevel"/>
    <w:tmpl w:val="BBE6EAC2"/>
    <w:lvl w:ilvl="0" w:tplc="3A541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33EF"/>
    <w:multiLevelType w:val="hybridMultilevel"/>
    <w:tmpl w:val="2E4ED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E59DC"/>
    <w:multiLevelType w:val="hybridMultilevel"/>
    <w:tmpl w:val="12D28A10"/>
    <w:lvl w:ilvl="0" w:tplc="A4DC37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A4723"/>
    <w:multiLevelType w:val="hybridMultilevel"/>
    <w:tmpl w:val="A656BD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651B4B"/>
    <w:multiLevelType w:val="hybridMultilevel"/>
    <w:tmpl w:val="6682F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77791FC5"/>
    <w:multiLevelType w:val="hybridMultilevel"/>
    <w:tmpl w:val="BD4A3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257AFA"/>
    <w:multiLevelType w:val="hybridMultilevel"/>
    <w:tmpl w:val="BD96D166"/>
    <w:lvl w:ilvl="0" w:tplc="D14842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3"/>
  </w:num>
  <w:num w:numId="6">
    <w:abstractNumId w:val="7"/>
  </w:num>
  <w:num w:numId="7">
    <w:abstractNumId w:val="0"/>
  </w:num>
  <w:num w:numId="8">
    <w:abstractNumId w:val="12"/>
  </w:num>
  <w:num w:numId="9">
    <w:abstractNumId w:val="18"/>
  </w:num>
  <w:num w:numId="10">
    <w:abstractNumId w:val="11"/>
  </w:num>
  <w:num w:numId="11">
    <w:abstractNumId w:val="8"/>
  </w:num>
  <w:num w:numId="12">
    <w:abstractNumId w:val="22"/>
  </w:num>
  <w:num w:numId="13">
    <w:abstractNumId w:val="21"/>
  </w:num>
  <w:num w:numId="14">
    <w:abstractNumId w:val="16"/>
  </w:num>
  <w:num w:numId="15">
    <w:abstractNumId w:val="13"/>
  </w:num>
  <w:num w:numId="16">
    <w:abstractNumId w:val="9"/>
  </w:num>
  <w:num w:numId="17">
    <w:abstractNumId w:val="15"/>
  </w:num>
  <w:num w:numId="18">
    <w:abstractNumId w:val="24"/>
  </w:num>
  <w:num w:numId="19">
    <w:abstractNumId w:val="25"/>
  </w:num>
  <w:num w:numId="20">
    <w:abstractNumId w:val="17"/>
  </w:num>
  <w:num w:numId="21">
    <w:abstractNumId w:val="10"/>
  </w:num>
  <w:num w:numId="22">
    <w:abstractNumId w:val="20"/>
  </w:num>
  <w:num w:numId="23">
    <w:abstractNumId w:val="14"/>
  </w:num>
  <w:num w:numId="24">
    <w:abstractNumId w:val="19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AE8"/>
    <w:rsid w:val="00006D7E"/>
    <w:rsid w:val="00017142"/>
    <w:rsid w:val="00020D4C"/>
    <w:rsid w:val="000352E7"/>
    <w:rsid w:val="00042CCF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A1072"/>
    <w:rsid w:val="000A1BAF"/>
    <w:rsid w:val="000B3A3A"/>
    <w:rsid w:val="000C5BF7"/>
    <w:rsid w:val="000D2574"/>
    <w:rsid w:val="000D2B28"/>
    <w:rsid w:val="000E7778"/>
    <w:rsid w:val="000F1D0D"/>
    <w:rsid w:val="001027B6"/>
    <w:rsid w:val="001155B1"/>
    <w:rsid w:val="00123BF6"/>
    <w:rsid w:val="0012777B"/>
    <w:rsid w:val="0013520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41FA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60D6"/>
    <w:rsid w:val="00316E91"/>
    <w:rsid w:val="003177E9"/>
    <w:rsid w:val="0032267E"/>
    <w:rsid w:val="003245FE"/>
    <w:rsid w:val="00325835"/>
    <w:rsid w:val="003447F4"/>
    <w:rsid w:val="0034656B"/>
    <w:rsid w:val="0035197B"/>
    <w:rsid w:val="00351A43"/>
    <w:rsid w:val="00355852"/>
    <w:rsid w:val="003657A7"/>
    <w:rsid w:val="0036713D"/>
    <w:rsid w:val="00394337"/>
    <w:rsid w:val="003962EB"/>
    <w:rsid w:val="00396771"/>
    <w:rsid w:val="003A141E"/>
    <w:rsid w:val="003A6CF2"/>
    <w:rsid w:val="003B7784"/>
    <w:rsid w:val="003C2E49"/>
    <w:rsid w:val="0040124F"/>
    <w:rsid w:val="00416768"/>
    <w:rsid w:val="00421934"/>
    <w:rsid w:val="00425A1F"/>
    <w:rsid w:val="00427593"/>
    <w:rsid w:val="004358CA"/>
    <w:rsid w:val="00436427"/>
    <w:rsid w:val="0044473D"/>
    <w:rsid w:val="00445643"/>
    <w:rsid w:val="00465189"/>
    <w:rsid w:val="004660BB"/>
    <w:rsid w:val="0047108A"/>
    <w:rsid w:val="004756CA"/>
    <w:rsid w:val="00475763"/>
    <w:rsid w:val="00476CD4"/>
    <w:rsid w:val="00487393"/>
    <w:rsid w:val="004D7A7C"/>
    <w:rsid w:val="004E46D3"/>
    <w:rsid w:val="004E6009"/>
    <w:rsid w:val="004F4164"/>
    <w:rsid w:val="0050271E"/>
    <w:rsid w:val="005135EA"/>
    <w:rsid w:val="00516635"/>
    <w:rsid w:val="00521763"/>
    <w:rsid w:val="0052722D"/>
    <w:rsid w:val="00532E61"/>
    <w:rsid w:val="00543A94"/>
    <w:rsid w:val="00553354"/>
    <w:rsid w:val="005571E9"/>
    <w:rsid w:val="00563DBE"/>
    <w:rsid w:val="00586740"/>
    <w:rsid w:val="00597416"/>
    <w:rsid w:val="005A0B4C"/>
    <w:rsid w:val="005A6C40"/>
    <w:rsid w:val="005D52EB"/>
    <w:rsid w:val="005D61D4"/>
    <w:rsid w:val="005D72A6"/>
    <w:rsid w:val="005E33FB"/>
    <w:rsid w:val="005F0EE4"/>
    <w:rsid w:val="005F395D"/>
    <w:rsid w:val="00610433"/>
    <w:rsid w:val="00622ED1"/>
    <w:rsid w:val="00624FDA"/>
    <w:rsid w:val="00633B27"/>
    <w:rsid w:val="006340D0"/>
    <w:rsid w:val="006411D2"/>
    <w:rsid w:val="00654379"/>
    <w:rsid w:val="00670D00"/>
    <w:rsid w:val="00675635"/>
    <w:rsid w:val="006773E5"/>
    <w:rsid w:val="006858C2"/>
    <w:rsid w:val="006957C4"/>
    <w:rsid w:val="006A2975"/>
    <w:rsid w:val="006A3DB9"/>
    <w:rsid w:val="006A709F"/>
    <w:rsid w:val="006A7985"/>
    <w:rsid w:val="006B05BC"/>
    <w:rsid w:val="006D3A8C"/>
    <w:rsid w:val="006D6EEE"/>
    <w:rsid w:val="006E2006"/>
    <w:rsid w:val="006F1D6B"/>
    <w:rsid w:val="006F1EEB"/>
    <w:rsid w:val="006F7626"/>
    <w:rsid w:val="00701700"/>
    <w:rsid w:val="007123F7"/>
    <w:rsid w:val="00712918"/>
    <w:rsid w:val="00724A7A"/>
    <w:rsid w:val="007302BC"/>
    <w:rsid w:val="00731ED8"/>
    <w:rsid w:val="007365ED"/>
    <w:rsid w:val="00762A53"/>
    <w:rsid w:val="007712DE"/>
    <w:rsid w:val="0077329C"/>
    <w:rsid w:val="00776386"/>
    <w:rsid w:val="007774B1"/>
    <w:rsid w:val="00781A50"/>
    <w:rsid w:val="00791C12"/>
    <w:rsid w:val="00793D0A"/>
    <w:rsid w:val="00794773"/>
    <w:rsid w:val="007B0A68"/>
    <w:rsid w:val="007C4381"/>
    <w:rsid w:val="007F038A"/>
    <w:rsid w:val="007F0CAF"/>
    <w:rsid w:val="007F446C"/>
    <w:rsid w:val="007F5685"/>
    <w:rsid w:val="007F71FA"/>
    <w:rsid w:val="00800839"/>
    <w:rsid w:val="00811962"/>
    <w:rsid w:val="008151F8"/>
    <w:rsid w:val="00824156"/>
    <w:rsid w:val="0083009A"/>
    <w:rsid w:val="00835230"/>
    <w:rsid w:val="0083678F"/>
    <w:rsid w:val="0084008F"/>
    <w:rsid w:val="00840257"/>
    <w:rsid w:val="00845DC3"/>
    <w:rsid w:val="008547E0"/>
    <w:rsid w:val="008613BE"/>
    <w:rsid w:val="008637B1"/>
    <w:rsid w:val="00884479"/>
    <w:rsid w:val="008879E9"/>
    <w:rsid w:val="00892B85"/>
    <w:rsid w:val="00894949"/>
    <w:rsid w:val="00896B67"/>
    <w:rsid w:val="008B0367"/>
    <w:rsid w:val="008B1E7E"/>
    <w:rsid w:val="008B4059"/>
    <w:rsid w:val="008B4DFC"/>
    <w:rsid w:val="008B4E6F"/>
    <w:rsid w:val="008B5D68"/>
    <w:rsid w:val="008B768E"/>
    <w:rsid w:val="008C0701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315C"/>
    <w:rsid w:val="00945794"/>
    <w:rsid w:val="0095587F"/>
    <w:rsid w:val="009635B2"/>
    <w:rsid w:val="009667F9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E0659"/>
    <w:rsid w:val="009E3E49"/>
    <w:rsid w:val="009F114C"/>
    <w:rsid w:val="009F6CE4"/>
    <w:rsid w:val="009F76E5"/>
    <w:rsid w:val="00A061E4"/>
    <w:rsid w:val="00A31E76"/>
    <w:rsid w:val="00A329B3"/>
    <w:rsid w:val="00A41AB1"/>
    <w:rsid w:val="00A47E87"/>
    <w:rsid w:val="00A52BDA"/>
    <w:rsid w:val="00A67642"/>
    <w:rsid w:val="00A72EEC"/>
    <w:rsid w:val="00AA1ED0"/>
    <w:rsid w:val="00AA5AB8"/>
    <w:rsid w:val="00AB2651"/>
    <w:rsid w:val="00AB7C70"/>
    <w:rsid w:val="00AC047F"/>
    <w:rsid w:val="00AC1AD7"/>
    <w:rsid w:val="00AC73C7"/>
    <w:rsid w:val="00AD7403"/>
    <w:rsid w:val="00B01591"/>
    <w:rsid w:val="00B06FF2"/>
    <w:rsid w:val="00B271DE"/>
    <w:rsid w:val="00B36E6C"/>
    <w:rsid w:val="00B418CC"/>
    <w:rsid w:val="00B42452"/>
    <w:rsid w:val="00B55FBA"/>
    <w:rsid w:val="00B61DCE"/>
    <w:rsid w:val="00B80A05"/>
    <w:rsid w:val="00B927B3"/>
    <w:rsid w:val="00BA057E"/>
    <w:rsid w:val="00BA547D"/>
    <w:rsid w:val="00BB071D"/>
    <w:rsid w:val="00BB1D48"/>
    <w:rsid w:val="00BB630D"/>
    <w:rsid w:val="00BB74AB"/>
    <w:rsid w:val="00BC3170"/>
    <w:rsid w:val="00BC32AE"/>
    <w:rsid w:val="00BD06F8"/>
    <w:rsid w:val="00BD099F"/>
    <w:rsid w:val="00BE4DDB"/>
    <w:rsid w:val="00BF1153"/>
    <w:rsid w:val="00BF47AC"/>
    <w:rsid w:val="00C00176"/>
    <w:rsid w:val="00C009AB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97FDF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159AD"/>
    <w:rsid w:val="00D352BE"/>
    <w:rsid w:val="00D41F13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1F5"/>
    <w:rsid w:val="00DB5C97"/>
    <w:rsid w:val="00DC3F5A"/>
    <w:rsid w:val="00DC78BF"/>
    <w:rsid w:val="00DD1994"/>
    <w:rsid w:val="00E05374"/>
    <w:rsid w:val="00E204AE"/>
    <w:rsid w:val="00E21D14"/>
    <w:rsid w:val="00E22DCC"/>
    <w:rsid w:val="00E24131"/>
    <w:rsid w:val="00E24589"/>
    <w:rsid w:val="00E25A24"/>
    <w:rsid w:val="00E2615D"/>
    <w:rsid w:val="00E33B04"/>
    <w:rsid w:val="00E35E31"/>
    <w:rsid w:val="00E36F4A"/>
    <w:rsid w:val="00E43904"/>
    <w:rsid w:val="00E44AF0"/>
    <w:rsid w:val="00E51A33"/>
    <w:rsid w:val="00E56718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E284D"/>
    <w:rsid w:val="00EE7C9F"/>
    <w:rsid w:val="00EF06DC"/>
    <w:rsid w:val="00EF2CCA"/>
    <w:rsid w:val="00EF59F6"/>
    <w:rsid w:val="00F02469"/>
    <w:rsid w:val="00F03631"/>
    <w:rsid w:val="00F12009"/>
    <w:rsid w:val="00F131A0"/>
    <w:rsid w:val="00F14DAA"/>
    <w:rsid w:val="00F16347"/>
    <w:rsid w:val="00F16F77"/>
    <w:rsid w:val="00F27753"/>
    <w:rsid w:val="00F526DD"/>
    <w:rsid w:val="00F61496"/>
    <w:rsid w:val="00F65394"/>
    <w:rsid w:val="00F73732"/>
    <w:rsid w:val="00F739DF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4767"/>
    <w:rsid w:val="00FF11ED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C898E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genmymodel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E79AB-5CB6-4A2E-B30E-2BE00687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16</Pages>
  <Words>4255</Words>
  <Characters>22978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Anderson Thyago</cp:lastModifiedBy>
  <cp:revision>48</cp:revision>
  <cp:lastPrinted>2016-03-17T13:59:00Z</cp:lastPrinted>
  <dcterms:created xsi:type="dcterms:W3CDTF">2016-09-01T19:08:00Z</dcterms:created>
  <dcterms:modified xsi:type="dcterms:W3CDTF">2020-07-02T15:18:00Z</dcterms:modified>
</cp:coreProperties>
</file>